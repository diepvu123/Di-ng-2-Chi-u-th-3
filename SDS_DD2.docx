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44B" w:rsidRDefault="00B6244B" w:rsidP="006A01D4">
      <w:pPr>
        <w:tabs>
          <w:tab w:val="center" w:pos="1980"/>
        </w:tabs>
        <w:spacing w:before="360"/>
        <w:jc w:val="center"/>
        <w:rPr>
          <w:noProof/>
          <w:lang w:eastAsia="en-US"/>
        </w:rPr>
      </w:pPr>
      <w:bookmarkStart w:id="0" w:name="_GoBack"/>
    </w:p>
    <w:p w:rsidR="006A01D4" w:rsidRPr="00B6244B" w:rsidRDefault="00B6244B" w:rsidP="00B6244B">
      <w:pPr>
        <w:tabs>
          <w:tab w:val="center" w:pos="1980"/>
        </w:tabs>
        <w:spacing w:before="360"/>
        <w:jc w:val="center"/>
        <w:rPr>
          <w:noProof/>
          <w:lang w:eastAsia="en-US"/>
        </w:rPr>
      </w:pPr>
      <w:r>
        <w:rPr>
          <w:noProof/>
          <w:lang w:eastAsia="en-US"/>
        </w:rPr>
        <w:drawing>
          <wp:anchor distT="0" distB="0" distL="114300" distR="114300" simplePos="0" relativeHeight="251662336" behindDoc="0" locked="0" layoutInCell="1" allowOverlap="1" wp14:anchorId="7B75E1DD" wp14:editId="7466DBC9">
            <wp:simplePos x="0" y="0"/>
            <wp:positionH relativeFrom="column">
              <wp:posOffset>0</wp:posOffset>
            </wp:positionH>
            <wp:positionV relativeFrom="paragraph">
              <wp:posOffset>50800</wp:posOffset>
            </wp:positionV>
            <wp:extent cx="1033145" cy="993140"/>
            <wp:effectExtent l="0" t="0" r="0" b="0"/>
            <wp:wrapSquare wrapText="bothSides"/>
            <wp:docPr id="15" name="Picture 15" descr="http://fit.tdc.edu.vn/addons/default/themes/bootstrapThree/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t.tdc.edu.vn/addons/default/themes/bootstrapThree/img/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1" r="71428" b="21"/>
                    <a:stretch/>
                  </pic:blipFill>
                  <pic:spPr bwMode="auto">
                    <a:xfrm>
                      <a:off x="0" y="0"/>
                      <a:ext cx="1033145" cy="993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01D4" w:rsidRPr="00E93CBC">
        <w:rPr>
          <w:sz w:val="26"/>
          <w:szCs w:val="26"/>
        </w:rPr>
        <w:t>TRƯỜNG CAO ĐẲNG CÔNG NGHỆ THỦ ĐỨC</w:t>
      </w:r>
    </w:p>
    <w:p w:rsidR="006A01D4" w:rsidRPr="00E93CBC" w:rsidRDefault="006A01D4" w:rsidP="00B6244B">
      <w:pPr>
        <w:jc w:val="center"/>
        <w:rPr>
          <w:sz w:val="26"/>
          <w:szCs w:val="26"/>
        </w:rPr>
      </w:pPr>
      <w:r w:rsidRPr="00E93CBC">
        <w:rPr>
          <w:sz w:val="26"/>
          <w:szCs w:val="26"/>
        </w:rPr>
        <w:t>KHOA CÔNG NGHỆ THÔNG TIN</w:t>
      </w:r>
    </w:p>
    <w:p w:rsidR="006A01D4" w:rsidRPr="00E93CBC" w:rsidRDefault="006A01D4" w:rsidP="00B6244B">
      <w:pPr>
        <w:tabs>
          <w:tab w:val="center" w:pos="3799"/>
          <w:tab w:val="left" w:pos="5779"/>
        </w:tabs>
        <w:jc w:val="center"/>
        <w:rPr>
          <w:sz w:val="26"/>
          <w:szCs w:val="26"/>
        </w:rPr>
      </w:pPr>
      <w:r w:rsidRPr="00E93CBC">
        <w:rPr>
          <w:sz w:val="26"/>
          <w:szCs w:val="26"/>
        </w:rPr>
        <w:t>--------------------------------</w:t>
      </w:r>
    </w:p>
    <w:p w:rsidR="006A01D4" w:rsidRPr="00E93CBC" w:rsidRDefault="006A01D4" w:rsidP="006A01D4">
      <w:pPr>
        <w:pStyle w:val="NormalWeb"/>
        <w:spacing w:before="0"/>
        <w:rPr>
          <w:rFonts w:ascii="Times New Roman" w:hAnsi="Times New Roman" w:cs="Times New Roman"/>
          <w:i/>
          <w:iCs/>
          <w:color w:val="000000" w:themeColor="text1"/>
          <w:sz w:val="26"/>
          <w:szCs w:val="26"/>
        </w:rPr>
      </w:pPr>
    </w:p>
    <w:p w:rsidR="006A01D4" w:rsidRPr="00E93CBC" w:rsidRDefault="006A01D4" w:rsidP="006A01D4">
      <w:pPr>
        <w:pStyle w:val="NormalWeb"/>
        <w:spacing w:before="0"/>
        <w:rPr>
          <w:rFonts w:ascii="Times New Roman" w:hAnsi="Times New Roman" w:cs="Times New Roman"/>
          <w:i/>
          <w:iCs/>
          <w:color w:val="000000" w:themeColor="text1"/>
          <w:sz w:val="26"/>
          <w:szCs w:val="26"/>
        </w:rPr>
      </w:pPr>
    </w:p>
    <w:p w:rsidR="006A01D4" w:rsidRPr="00E93CBC" w:rsidRDefault="006A01D4" w:rsidP="006A01D4">
      <w:pPr>
        <w:pStyle w:val="NormalWeb"/>
        <w:spacing w:before="0"/>
        <w:rPr>
          <w:rFonts w:ascii="Times New Roman" w:hAnsi="Times New Roman" w:cs="Times New Roman"/>
          <w:i/>
          <w:iCs/>
          <w:color w:val="000000" w:themeColor="text1"/>
          <w:sz w:val="26"/>
          <w:szCs w:val="26"/>
        </w:rPr>
      </w:pPr>
    </w:p>
    <w:p w:rsidR="006A01D4" w:rsidRPr="00E93CBC" w:rsidRDefault="006A01D4" w:rsidP="006A01D4">
      <w:pPr>
        <w:pStyle w:val="NormalWeb"/>
        <w:spacing w:before="0"/>
        <w:jc w:val="center"/>
        <w:outlineLvl w:val="0"/>
        <w:rPr>
          <w:rFonts w:ascii="Times New Roman" w:hAnsi="Times New Roman" w:cs="Times New Roman"/>
          <w:b/>
          <w:bCs/>
          <w:color w:val="000000" w:themeColor="text1"/>
          <w:sz w:val="26"/>
          <w:szCs w:val="26"/>
        </w:rPr>
      </w:pPr>
      <w:r w:rsidRPr="00E93CBC">
        <w:rPr>
          <w:rFonts w:ascii="Times New Roman" w:hAnsi="Times New Roman" w:cs="Times New Roman"/>
          <w:noProof/>
          <w:sz w:val="26"/>
          <w:szCs w:val="26"/>
          <w:lang w:eastAsia="en-US"/>
        </w:rPr>
        <mc:AlternateContent>
          <mc:Choice Requires="wps">
            <w:drawing>
              <wp:anchor distT="0" distB="0" distL="114300" distR="114300" simplePos="0" relativeHeight="251661312" behindDoc="0" locked="0" layoutInCell="1" allowOverlap="1" wp14:anchorId="290A9BA4" wp14:editId="1701B288">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7295B" w:rsidRPr="006A01D4" w:rsidRDefault="00D7295B" w:rsidP="006A01D4">
                            <w:pPr>
                              <w:pStyle w:val="NormalWeb"/>
                              <w:jc w:val="center"/>
                              <w:outlineLvl w:val="0"/>
                              <w:rPr>
                                <w:rFonts w:ascii="Arial" w:hAnsi="Arial" w:cs="Arial"/>
                                <w:b/>
                                <w:bCs/>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6A01D4">
                              <w:rPr>
                                <w:rFonts w:ascii="Arial" w:hAnsi="Arial" w:cs="Arial"/>
                                <w:b/>
                                <w:bCs/>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APP STORE SHOP SALE PHONE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0A9BA4"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rsidR="00D7295B" w:rsidRPr="006A01D4" w:rsidRDefault="00D7295B" w:rsidP="006A01D4">
                      <w:pPr>
                        <w:pStyle w:val="NormalWeb"/>
                        <w:jc w:val="center"/>
                        <w:outlineLvl w:val="0"/>
                        <w:rPr>
                          <w:rFonts w:ascii="Arial" w:hAnsi="Arial" w:cs="Arial"/>
                          <w:b/>
                          <w:bCs/>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6A01D4">
                        <w:rPr>
                          <w:rFonts w:ascii="Arial" w:hAnsi="Arial" w:cs="Arial"/>
                          <w:b/>
                          <w:bCs/>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APP STORE SHOP SALE PHONE</w:t>
                      </w:r>
                    </w:p>
                  </w:txbxContent>
                </v:textbox>
                <w10:wrap type="square"/>
              </v:shape>
            </w:pict>
          </mc:Fallback>
        </mc:AlternateContent>
      </w:r>
      <w:bookmarkStart w:id="1" w:name="_Toc119350577"/>
      <w:r w:rsidRPr="00E93CBC">
        <w:rPr>
          <w:rFonts w:ascii="Times New Roman" w:hAnsi="Times New Roman" w:cs="Times New Roman"/>
          <w:b/>
          <w:bCs/>
          <w:color w:val="000000" w:themeColor="text1"/>
          <w:sz w:val="26"/>
          <w:szCs w:val="26"/>
        </w:rPr>
        <w:t>Software Design Specification</w:t>
      </w:r>
      <w:bookmarkEnd w:id="1"/>
    </w:p>
    <w:p w:rsidR="006A01D4" w:rsidRPr="00E93CBC" w:rsidRDefault="006A01D4" w:rsidP="006A01D4">
      <w:pPr>
        <w:pStyle w:val="NormalWeb"/>
        <w:spacing w:before="0"/>
        <w:jc w:val="center"/>
        <w:outlineLvl w:val="0"/>
        <w:rPr>
          <w:rFonts w:ascii="Times New Roman" w:hAnsi="Times New Roman" w:cs="Times New Roman"/>
          <w:b/>
          <w:bCs/>
          <w:color w:val="000000" w:themeColor="text1"/>
          <w:sz w:val="26"/>
          <w:szCs w:val="26"/>
        </w:rPr>
      </w:pPr>
      <w:bookmarkStart w:id="2" w:name="_Toc119350578"/>
      <w:r w:rsidRPr="00E93CBC">
        <w:rPr>
          <w:rFonts w:ascii="Times New Roman" w:hAnsi="Times New Roman" w:cs="Times New Roman"/>
          <w:b/>
          <w:bCs/>
          <w:color w:val="000000" w:themeColor="text1"/>
          <w:sz w:val="26"/>
          <w:szCs w:val="26"/>
        </w:rPr>
        <w:t>May 19, 2022</w:t>
      </w:r>
      <w:bookmarkEnd w:id="2"/>
    </w:p>
    <w:p w:rsidR="006A01D4" w:rsidRPr="00E93CBC" w:rsidRDefault="006A01D4" w:rsidP="006A01D4">
      <w:pPr>
        <w:pStyle w:val="NormalWeb"/>
        <w:jc w:val="center"/>
        <w:outlineLvl w:val="0"/>
        <w:rPr>
          <w:rFonts w:ascii="Times New Roman" w:hAnsi="Times New Roman" w:cs="Times New Roman"/>
          <w:color w:val="000000" w:themeColor="text1"/>
          <w:sz w:val="26"/>
          <w:szCs w:val="26"/>
        </w:rPr>
      </w:pPr>
      <w:r w:rsidRPr="00E93CBC">
        <w:rPr>
          <w:rFonts w:ascii="Times New Roman" w:hAnsi="Times New Roman" w:cs="Times New Roman"/>
          <w:color w:val="000000" w:themeColor="text1"/>
          <w:sz w:val="26"/>
          <w:szCs w:val="26"/>
        </w:rPr>
        <w:t xml:space="preserve">Nguyen </w:t>
      </w:r>
      <w:proofErr w:type="spellStart"/>
      <w:r w:rsidRPr="00E93CBC">
        <w:rPr>
          <w:rFonts w:ascii="Times New Roman" w:hAnsi="Times New Roman" w:cs="Times New Roman"/>
          <w:color w:val="000000" w:themeColor="text1"/>
          <w:sz w:val="26"/>
          <w:szCs w:val="26"/>
        </w:rPr>
        <w:t>Nhat</w:t>
      </w:r>
      <w:proofErr w:type="spellEnd"/>
      <w:r w:rsidRPr="00E93CBC">
        <w:rPr>
          <w:rFonts w:ascii="Times New Roman" w:hAnsi="Times New Roman" w:cs="Times New Roman"/>
          <w:color w:val="000000" w:themeColor="text1"/>
          <w:sz w:val="26"/>
          <w:szCs w:val="26"/>
        </w:rPr>
        <w:t xml:space="preserve"> Truong</w:t>
      </w:r>
    </w:p>
    <w:p w:rsidR="006A01D4" w:rsidRPr="00E93CBC" w:rsidRDefault="00E93CBC" w:rsidP="006A01D4">
      <w:pPr>
        <w:pStyle w:val="NormalWeb"/>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Tran </w:t>
      </w:r>
      <w:proofErr w:type="spellStart"/>
      <w:r>
        <w:rPr>
          <w:rFonts w:ascii="Times New Roman" w:hAnsi="Times New Roman" w:cs="Times New Roman"/>
          <w:color w:val="000000" w:themeColor="text1"/>
          <w:sz w:val="26"/>
          <w:szCs w:val="26"/>
        </w:rPr>
        <w:t>Quy</w:t>
      </w:r>
      <w:proofErr w:type="spellEnd"/>
      <w:r>
        <w:rPr>
          <w:rFonts w:ascii="Times New Roman" w:hAnsi="Times New Roman" w:cs="Times New Roman"/>
          <w:color w:val="000000" w:themeColor="text1"/>
          <w:sz w:val="26"/>
          <w:szCs w:val="26"/>
        </w:rPr>
        <w:t xml:space="preserve"> Dang</w:t>
      </w:r>
    </w:p>
    <w:p w:rsidR="006A01D4" w:rsidRPr="00E93CBC" w:rsidRDefault="00E93CBC" w:rsidP="006A01D4">
      <w:pPr>
        <w:pStyle w:val="NormalWeb"/>
        <w:jc w:val="center"/>
        <w:rPr>
          <w:rFonts w:ascii="Times New Roman" w:hAnsi="Times New Roman" w:cs="Times New Roman"/>
          <w:color w:val="000000" w:themeColor="text1"/>
          <w:sz w:val="26"/>
          <w:szCs w:val="26"/>
          <w:lang w:val="fr-FR"/>
        </w:rPr>
      </w:pPr>
      <w:r>
        <w:rPr>
          <w:rFonts w:ascii="Times New Roman" w:hAnsi="Times New Roman" w:cs="Times New Roman"/>
          <w:color w:val="000000" w:themeColor="text1"/>
          <w:sz w:val="26"/>
          <w:szCs w:val="26"/>
          <w:lang w:val="fr-FR"/>
        </w:rPr>
        <w:t xml:space="preserve">Tran </w:t>
      </w:r>
      <w:proofErr w:type="spellStart"/>
      <w:r>
        <w:rPr>
          <w:rFonts w:ascii="Times New Roman" w:hAnsi="Times New Roman" w:cs="Times New Roman"/>
          <w:color w:val="000000" w:themeColor="text1"/>
          <w:sz w:val="26"/>
          <w:szCs w:val="26"/>
          <w:lang w:val="fr-FR"/>
        </w:rPr>
        <w:t>Diep</w:t>
      </w:r>
      <w:proofErr w:type="spellEnd"/>
      <w:r>
        <w:rPr>
          <w:rFonts w:ascii="Times New Roman" w:hAnsi="Times New Roman" w:cs="Times New Roman"/>
          <w:color w:val="000000" w:themeColor="text1"/>
          <w:sz w:val="26"/>
          <w:szCs w:val="26"/>
          <w:lang w:val="fr-FR"/>
        </w:rPr>
        <w:t xml:space="preserve"> Vu</w:t>
      </w:r>
    </w:p>
    <w:p w:rsidR="006A01D4" w:rsidRPr="00E93CBC" w:rsidRDefault="006A01D4" w:rsidP="006A01D4">
      <w:pPr>
        <w:pStyle w:val="NormalWeb"/>
        <w:spacing w:before="0"/>
        <w:jc w:val="center"/>
        <w:rPr>
          <w:rFonts w:ascii="Times New Roman" w:hAnsi="Times New Roman" w:cs="Times New Roman"/>
          <w:iCs/>
          <w:color w:val="000000" w:themeColor="text1"/>
          <w:sz w:val="26"/>
          <w:szCs w:val="26"/>
          <w:lang w:val="fr-FR"/>
        </w:rPr>
      </w:pPr>
      <w:r w:rsidRPr="00E93CBC">
        <w:rPr>
          <w:rFonts w:ascii="Times New Roman" w:hAnsi="Times New Roman" w:cs="Times New Roman"/>
          <w:iCs/>
          <w:color w:val="000000" w:themeColor="text1"/>
          <w:sz w:val="26"/>
          <w:szCs w:val="26"/>
          <w:lang w:val="fr-FR"/>
        </w:rPr>
        <w:t xml:space="preserve">Nguyen Dang </w:t>
      </w:r>
      <w:proofErr w:type="spellStart"/>
      <w:r w:rsidRPr="00E93CBC">
        <w:rPr>
          <w:rFonts w:ascii="Times New Roman" w:hAnsi="Times New Roman" w:cs="Times New Roman"/>
          <w:iCs/>
          <w:color w:val="000000" w:themeColor="text1"/>
          <w:sz w:val="26"/>
          <w:szCs w:val="26"/>
          <w:lang w:val="fr-FR"/>
        </w:rPr>
        <w:t>Ngoc</w:t>
      </w:r>
      <w:proofErr w:type="spellEnd"/>
      <w:r w:rsidRPr="00E93CBC">
        <w:rPr>
          <w:rFonts w:ascii="Times New Roman" w:hAnsi="Times New Roman" w:cs="Times New Roman"/>
          <w:iCs/>
          <w:color w:val="000000" w:themeColor="text1"/>
          <w:sz w:val="26"/>
          <w:szCs w:val="26"/>
          <w:lang w:val="fr-FR"/>
        </w:rPr>
        <w:t xml:space="preserve"> Duan</w:t>
      </w:r>
    </w:p>
    <w:p w:rsidR="006A01D4" w:rsidRPr="00E93CBC" w:rsidRDefault="00E93CBC" w:rsidP="006A01D4">
      <w:pPr>
        <w:pStyle w:val="NormalWeb"/>
        <w:spacing w:before="0"/>
        <w:jc w:val="center"/>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 xml:space="preserve">Le </w:t>
      </w:r>
      <w:proofErr w:type="spellStart"/>
      <w:r>
        <w:rPr>
          <w:rFonts w:ascii="Times New Roman" w:hAnsi="Times New Roman" w:cs="Times New Roman"/>
          <w:iCs/>
          <w:color w:val="000000" w:themeColor="text1"/>
          <w:sz w:val="26"/>
          <w:szCs w:val="26"/>
        </w:rPr>
        <w:t>Hoai</w:t>
      </w:r>
      <w:proofErr w:type="spellEnd"/>
      <w:r>
        <w:rPr>
          <w:rFonts w:ascii="Times New Roman" w:hAnsi="Times New Roman" w:cs="Times New Roman"/>
          <w:iCs/>
          <w:color w:val="000000" w:themeColor="text1"/>
          <w:sz w:val="26"/>
          <w:szCs w:val="26"/>
        </w:rPr>
        <w:t xml:space="preserve"> </w:t>
      </w:r>
      <w:proofErr w:type="spellStart"/>
      <w:r>
        <w:rPr>
          <w:rFonts w:ascii="Times New Roman" w:hAnsi="Times New Roman" w:cs="Times New Roman"/>
          <w:iCs/>
          <w:color w:val="000000" w:themeColor="text1"/>
          <w:sz w:val="26"/>
          <w:szCs w:val="26"/>
        </w:rPr>
        <w:t>Thuong</w:t>
      </w:r>
      <w:proofErr w:type="spellEnd"/>
    </w:p>
    <w:p w:rsidR="006A01D4" w:rsidRPr="00E93CBC" w:rsidRDefault="006A01D4" w:rsidP="006A01D4">
      <w:pPr>
        <w:pStyle w:val="NormalWeb"/>
        <w:spacing w:before="0"/>
        <w:jc w:val="center"/>
        <w:rPr>
          <w:rFonts w:ascii="Times New Roman" w:hAnsi="Times New Roman" w:cs="Times New Roman"/>
          <w:i/>
          <w:iCs/>
          <w:color w:val="000000" w:themeColor="text1"/>
          <w:sz w:val="26"/>
          <w:szCs w:val="26"/>
        </w:rPr>
      </w:pPr>
    </w:p>
    <w:p w:rsidR="006A01D4" w:rsidRPr="00E93CBC" w:rsidRDefault="006A01D4" w:rsidP="006A01D4">
      <w:pPr>
        <w:pStyle w:val="NormalWeb"/>
        <w:spacing w:before="0"/>
        <w:jc w:val="center"/>
        <w:rPr>
          <w:rFonts w:ascii="Times New Roman" w:hAnsi="Times New Roman" w:cs="Times New Roman"/>
          <w:i/>
          <w:iCs/>
          <w:color w:val="000000" w:themeColor="text1"/>
          <w:sz w:val="26"/>
          <w:szCs w:val="26"/>
        </w:rPr>
      </w:pPr>
    </w:p>
    <w:p w:rsidR="006A01D4" w:rsidRPr="00E93CBC" w:rsidRDefault="006A01D4" w:rsidP="006A01D4">
      <w:pPr>
        <w:pStyle w:val="NormalWeb"/>
        <w:spacing w:before="0"/>
        <w:jc w:val="center"/>
        <w:rPr>
          <w:rFonts w:ascii="Times New Roman" w:hAnsi="Times New Roman" w:cs="Times New Roman"/>
          <w:i/>
          <w:iCs/>
          <w:color w:val="000000" w:themeColor="text1"/>
          <w:sz w:val="26"/>
          <w:szCs w:val="26"/>
        </w:rPr>
      </w:pPr>
    </w:p>
    <w:p w:rsidR="006A01D4" w:rsidRPr="00E93CBC" w:rsidRDefault="006A01D4" w:rsidP="006A01D4">
      <w:pPr>
        <w:suppressAutoHyphens w:val="0"/>
        <w:rPr>
          <w:rFonts w:eastAsia="Arial Unicode MS"/>
          <w:b/>
          <w:bCs/>
          <w:color w:val="000000" w:themeColor="text1"/>
          <w:sz w:val="26"/>
          <w:szCs w:val="26"/>
        </w:rPr>
      </w:pPr>
      <w:r w:rsidRPr="00E93CBC">
        <w:rPr>
          <w:b/>
          <w:bCs/>
          <w:color w:val="000000" w:themeColor="text1"/>
          <w:sz w:val="26"/>
          <w:szCs w:val="26"/>
        </w:rPr>
        <w:br w:type="page"/>
      </w:r>
    </w:p>
    <w:bookmarkStart w:id="3" w:name="_Toc119350580" w:displacedByCustomXml="next"/>
    <w:sdt>
      <w:sdtPr>
        <w:rPr>
          <w:rFonts w:ascii="Times New Roman" w:eastAsia="Times New Roman" w:hAnsi="Times New Roman" w:cs="Times New Roman"/>
          <w:b w:val="0"/>
          <w:bCs w:val="0"/>
          <w:color w:val="000000" w:themeColor="text1"/>
          <w:sz w:val="26"/>
          <w:szCs w:val="26"/>
          <w:lang w:eastAsia="ar-SA"/>
        </w:rPr>
        <w:id w:val="60679921"/>
        <w:docPartObj>
          <w:docPartGallery w:val="Table of Contents"/>
          <w:docPartUnique/>
        </w:docPartObj>
      </w:sdtPr>
      <w:sdtContent>
        <w:bookmarkEnd w:id="3" w:displacedByCustomXml="prev"/>
        <w:p w:rsidR="006A01D4" w:rsidRPr="00E93CBC" w:rsidRDefault="00E93CBC" w:rsidP="006A01D4">
          <w:pPr>
            <w:pStyle w:val="TOCHeading"/>
            <w:jc w:val="center"/>
            <w:outlineLvl w:val="0"/>
            <w:rPr>
              <w:rFonts w:ascii="Times New Roman" w:eastAsiaTheme="minorEastAsia" w:hAnsi="Times New Roman" w:cs="Times New Roman"/>
              <w:b w:val="0"/>
              <w:caps/>
              <w:noProof/>
              <w:sz w:val="26"/>
              <w:szCs w:val="26"/>
            </w:rPr>
          </w:pPr>
          <w:r w:rsidRPr="00E93CBC">
            <w:rPr>
              <w:rFonts w:ascii="Times New Roman" w:eastAsia="Times New Roman" w:hAnsi="Times New Roman" w:cs="Times New Roman"/>
              <w:bCs w:val="0"/>
              <w:color w:val="000000" w:themeColor="text1"/>
              <w:sz w:val="26"/>
              <w:szCs w:val="26"/>
              <w:lang w:eastAsia="ar-SA"/>
            </w:rPr>
            <w:t>MENU</w:t>
          </w:r>
          <w:r w:rsidR="006A01D4" w:rsidRPr="00E93CBC">
            <w:rPr>
              <w:rFonts w:ascii="Times New Roman" w:hAnsi="Times New Roman" w:cs="Times New Roman"/>
              <w:caps/>
              <w:color w:val="000000" w:themeColor="text1"/>
              <w:sz w:val="26"/>
              <w:szCs w:val="26"/>
            </w:rPr>
            <w:fldChar w:fldCharType="begin"/>
          </w:r>
          <w:r w:rsidR="006A01D4" w:rsidRPr="00E93CBC">
            <w:rPr>
              <w:rFonts w:ascii="Times New Roman" w:hAnsi="Times New Roman" w:cs="Times New Roman"/>
              <w:color w:val="000000" w:themeColor="text1"/>
              <w:sz w:val="26"/>
              <w:szCs w:val="26"/>
            </w:rPr>
            <w:instrText xml:space="preserve"> TOC \o "1-3" \h \z \u </w:instrText>
          </w:r>
          <w:r w:rsidR="006A01D4" w:rsidRPr="00E93CBC">
            <w:rPr>
              <w:rFonts w:ascii="Times New Roman" w:hAnsi="Times New Roman" w:cs="Times New Roman"/>
              <w:caps/>
              <w:color w:val="000000" w:themeColor="text1"/>
              <w:sz w:val="26"/>
              <w:szCs w:val="26"/>
            </w:rPr>
            <w:fldChar w:fldCharType="separate"/>
          </w:r>
        </w:p>
        <w:p w:rsidR="006A01D4" w:rsidRPr="00E93CBC" w:rsidRDefault="00D7295B" w:rsidP="006A01D4">
          <w:pPr>
            <w:pStyle w:val="TOC1"/>
            <w:tabs>
              <w:tab w:val="right" w:leader="dot" w:pos="8630"/>
            </w:tabs>
            <w:rPr>
              <w:rFonts w:ascii="Times New Roman" w:eastAsiaTheme="minorEastAsia" w:hAnsi="Times New Roman"/>
              <w:b w:val="0"/>
              <w:caps w:val="0"/>
              <w:noProof/>
              <w:sz w:val="26"/>
              <w:szCs w:val="26"/>
              <w:lang w:eastAsia="en-US"/>
            </w:rPr>
          </w:pPr>
          <w:hyperlink w:anchor="_Toc119350581" w:history="1">
            <w:r w:rsidR="006A01D4" w:rsidRPr="00E93CBC">
              <w:rPr>
                <w:rStyle w:val="Hyperlink"/>
                <w:rFonts w:ascii="Times New Roman" w:hAnsi="Times New Roman"/>
                <w:noProof/>
                <w:sz w:val="26"/>
                <w:szCs w:val="26"/>
              </w:rPr>
              <w:t>1.0 Architectural design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_Toc119350581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4</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582" w:history="1">
            <w:r w:rsidR="006A01D4" w:rsidRPr="00E93CBC">
              <w:rPr>
                <w:rStyle w:val="Hyperlink"/>
                <w:rFonts w:ascii="Times New Roman" w:hAnsi="Times New Roman"/>
                <w:noProof/>
                <w:sz w:val="26"/>
                <w:szCs w:val="26"/>
              </w:rPr>
              <w:t>1.1.1 Architecture diagram</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_Toc119350582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4</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1"/>
            <w:tabs>
              <w:tab w:val="right" w:leader="dot" w:pos="8630"/>
            </w:tabs>
            <w:rPr>
              <w:rFonts w:ascii="Times New Roman" w:eastAsiaTheme="minorEastAsia" w:hAnsi="Times New Roman"/>
              <w:b w:val="0"/>
              <w:caps w:val="0"/>
              <w:noProof/>
              <w:sz w:val="26"/>
              <w:szCs w:val="26"/>
              <w:lang w:eastAsia="en-US"/>
            </w:rPr>
          </w:pPr>
          <w:hyperlink w:anchor="_Toc119350583" w:history="1">
            <w:r w:rsidR="006A01D4" w:rsidRPr="00E93CBC">
              <w:rPr>
                <w:rStyle w:val="Hyperlink"/>
                <w:rFonts w:ascii="Times New Roman" w:hAnsi="Times New Roman"/>
                <w:noProof/>
                <w:sz w:val="26"/>
                <w:szCs w:val="26"/>
              </w:rPr>
              <w:t>2.0 Schedule</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_Toc119350583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4</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2"/>
            <w:tabs>
              <w:tab w:val="right" w:leader="dot" w:pos="8630"/>
            </w:tabs>
            <w:rPr>
              <w:rFonts w:ascii="Times New Roman" w:eastAsiaTheme="minorEastAsia" w:hAnsi="Times New Roman"/>
              <w:smallCaps w:val="0"/>
              <w:noProof/>
              <w:sz w:val="26"/>
              <w:szCs w:val="26"/>
              <w:lang w:eastAsia="en-US"/>
            </w:rPr>
          </w:pPr>
          <w:hyperlink w:anchor="_Toc119350584" w:history="1">
            <w:r w:rsidR="006A01D4" w:rsidRPr="00E93CBC">
              <w:rPr>
                <w:rStyle w:val="Hyperlink"/>
                <w:rFonts w:ascii="Times New Roman" w:hAnsi="Times New Roman"/>
                <w:noProof/>
                <w:sz w:val="26"/>
                <w:szCs w:val="26"/>
              </w:rPr>
              <w:t>2.1 Definition of milestones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_Toc119350584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4</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585" w:history="1">
            <w:r w:rsidR="00E3571E">
              <w:rPr>
                <w:rStyle w:val="Hyperlink"/>
                <w:rFonts w:ascii="Times New Roman" w:hAnsi="Times New Roman"/>
                <w:noProof/>
                <w:sz w:val="26"/>
                <w:szCs w:val="26"/>
              </w:rPr>
              <w:t>2.2.1 Concept/Doc Complete 1/11</w:t>
            </w:r>
            <w:r w:rsidR="006A01D4" w:rsidRPr="00E93CBC">
              <w:rPr>
                <w:rStyle w:val="Hyperlink"/>
                <w:rFonts w:ascii="Times New Roman" w:hAnsi="Times New Roman"/>
                <w:noProof/>
                <w:sz w:val="26"/>
                <w:szCs w:val="26"/>
              </w:rPr>
              <w:t>/2022</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_Toc119350585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4</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586" w:history="1">
            <w:r w:rsidR="006A01D4" w:rsidRPr="00E93CBC">
              <w:rPr>
                <w:rStyle w:val="Hyperlink"/>
                <w:rFonts w:ascii="Times New Roman" w:hAnsi="Times New Roman"/>
                <w:noProof/>
                <w:sz w:val="26"/>
                <w:szCs w:val="26"/>
              </w:rPr>
              <w:t>2.2.2 Module Code Co</w:t>
            </w:r>
            <w:r w:rsidR="00E3571E">
              <w:rPr>
                <w:rStyle w:val="Hyperlink"/>
                <w:rFonts w:ascii="Times New Roman" w:hAnsi="Times New Roman"/>
                <w:noProof/>
                <w:sz w:val="26"/>
                <w:szCs w:val="26"/>
              </w:rPr>
              <w:t>mplete 5/11</w:t>
            </w:r>
            <w:r w:rsidR="006A01D4" w:rsidRPr="00E93CBC">
              <w:rPr>
                <w:rStyle w:val="Hyperlink"/>
                <w:rFonts w:ascii="Times New Roman" w:hAnsi="Times New Roman"/>
                <w:noProof/>
                <w:sz w:val="26"/>
                <w:szCs w:val="26"/>
              </w:rPr>
              <w:t>/2022</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_Toc119350586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4</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587" w:history="1">
            <w:r w:rsidR="00E3571E">
              <w:rPr>
                <w:rStyle w:val="Hyperlink"/>
                <w:rFonts w:ascii="Times New Roman" w:hAnsi="Times New Roman"/>
                <w:noProof/>
                <w:sz w:val="26"/>
                <w:szCs w:val="26"/>
              </w:rPr>
              <w:t>2.2.3 Testing Complete 12/11</w:t>
            </w:r>
            <w:r w:rsidR="006A01D4" w:rsidRPr="00E93CBC">
              <w:rPr>
                <w:rStyle w:val="Hyperlink"/>
                <w:rFonts w:ascii="Times New Roman" w:hAnsi="Times New Roman"/>
                <w:noProof/>
                <w:sz w:val="26"/>
                <w:szCs w:val="26"/>
              </w:rPr>
              <w:t>/2022</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_Toc119350587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4</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1"/>
            <w:tabs>
              <w:tab w:val="right" w:leader="dot" w:pos="8630"/>
            </w:tabs>
            <w:rPr>
              <w:rFonts w:ascii="Times New Roman" w:eastAsiaTheme="minorEastAsia" w:hAnsi="Times New Roman"/>
              <w:b w:val="0"/>
              <w:caps w:val="0"/>
              <w:noProof/>
              <w:sz w:val="26"/>
              <w:szCs w:val="26"/>
              <w:lang w:eastAsia="en-US"/>
            </w:rPr>
          </w:pPr>
          <w:hyperlink w:anchor="_Toc119350588" w:history="1">
            <w:r w:rsidR="006A01D4" w:rsidRPr="00E93CBC">
              <w:rPr>
                <w:rStyle w:val="Hyperlink"/>
                <w:rFonts w:ascii="Times New Roman" w:hAnsi="Times New Roman"/>
                <w:noProof/>
                <w:sz w:val="26"/>
                <w:szCs w:val="26"/>
              </w:rPr>
              <w:t>3.0 Component-level design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_Toc119350588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5</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2"/>
            <w:tabs>
              <w:tab w:val="right" w:leader="dot" w:pos="8630"/>
            </w:tabs>
            <w:rPr>
              <w:rFonts w:ascii="Times New Roman" w:eastAsiaTheme="minorEastAsia" w:hAnsi="Times New Roman"/>
              <w:smallCaps w:val="0"/>
              <w:noProof/>
              <w:sz w:val="26"/>
              <w:szCs w:val="26"/>
              <w:lang w:eastAsia="en-US"/>
            </w:rPr>
          </w:pPr>
          <w:hyperlink w:anchor="_Toc119350589" w:history="1">
            <w:r w:rsidR="006A01D4" w:rsidRPr="00E93CBC">
              <w:rPr>
                <w:rStyle w:val="Hyperlink"/>
                <w:rFonts w:ascii="Times New Roman" w:hAnsi="Times New Roman"/>
                <w:noProof/>
                <w:sz w:val="26"/>
                <w:szCs w:val="26"/>
              </w:rPr>
              <w:t>3.1 Description for Main Menu</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_Toc119350589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5</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590" w:history="1">
            <w:r w:rsidR="006A01D4" w:rsidRPr="00E93CBC">
              <w:rPr>
                <w:rStyle w:val="Hyperlink"/>
                <w:rFonts w:ascii="Times New Roman" w:hAnsi="Times New Roman"/>
                <w:noProof/>
                <w:sz w:val="26"/>
                <w:szCs w:val="26"/>
              </w:rPr>
              <w:t>3.1.1 Narration Processing for Main Menu</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_Toc119350590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5</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591" w:history="1">
            <w:r w:rsidR="006A01D4" w:rsidRPr="00E93CBC">
              <w:rPr>
                <w:rStyle w:val="Hyperlink"/>
                <w:rFonts w:ascii="Times New Roman" w:hAnsi="Times New Roman"/>
                <w:noProof/>
                <w:sz w:val="26"/>
                <w:szCs w:val="26"/>
              </w:rPr>
              <w:t>3.1.2  Description of the Main Menu interface</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_Toc119350591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5</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592" w:history="1">
            <w:r w:rsidR="006A01D4" w:rsidRPr="00E93CBC">
              <w:rPr>
                <w:rStyle w:val="Hyperlink"/>
                <w:rFonts w:ascii="Times New Roman" w:hAnsi="Times New Roman"/>
                <w:noProof/>
                <w:sz w:val="26"/>
                <w:szCs w:val="26"/>
              </w:rPr>
              <w:t>3.1.3 Main Menu processing detail</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_Toc119350592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5</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593" w:history="1">
            <w:r w:rsidR="006A01D4" w:rsidRPr="00E93CBC">
              <w:rPr>
                <w:rStyle w:val="Hyperlink"/>
                <w:rFonts w:ascii="Times New Roman" w:hAnsi="Times New Roman"/>
                <w:noProof/>
                <w:sz w:val="26"/>
                <w:szCs w:val="26"/>
              </w:rPr>
              <w:t>3.1.3.1 Performance issues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_Toc119350593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5</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594" w:history="1">
            <w:r w:rsidR="006A01D4" w:rsidRPr="00E93CBC">
              <w:rPr>
                <w:rStyle w:val="Hyperlink"/>
                <w:rFonts w:ascii="Times New Roman" w:hAnsi="Times New Roman"/>
                <w:noProof/>
                <w:sz w:val="26"/>
                <w:szCs w:val="26"/>
              </w:rPr>
              <w:t>3.2.3.2 Design constraints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_Toc119350594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5</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2"/>
            <w:tabs>
              <w:tab w:val="right" w:leader="dot" w:pos="8630"/>
            </w:tabs>
            <w:rPr>
              <w:rFonts w:ascii="Times New Roman" w:eastAsiaTheme="minorEastAsia" w:hAnsi="Times New Roman"/>
              <w:smallCaps w:val="0"/>
              <w:noProof/>
              <w:sz w:val="26"/>
              <w:szCs w:val="26"/>
              <w:lang w:eastAsia="en-US"/>
            </w:rPr>
          </w:pPr>
          <w:hyperlink w:anchor="_Toc119350595" w:history="1">
            <w:r w:rsidR="006A01D4" w:rsidRPr="00E93CBC">
              <w:rPr>
                <w:rStyle w:val="Hyperlink"/>
                <w:rFonts w:ascii="Times New Roman" w:hAnsi="Times New Roman"/>
                <w:noProof/>
                <w:sz w:val="26"/>
                <w:szCs w:val="26"/>
              </w:rPr>
              <w:t xml:space="preserve">3.2 Description of the </w:t>
            </w:r>
            <w:r w:rsidR="00E3571E">
              <w:rPr>
                <w:rStyle w:val="Hyperlink"/>
                <w:rFonts w:ascii="Times New Roman" w:hAnsi="Times New Roman"/>
                <w:noProof/>
                <w:sz w:val="26"/>
                <w:szCs w:val="26"/>
              </w:rPr>
              <w:t>froducts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_Toc119350595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5</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596" w:history="1">
            <w:r w:rsidR="006A01D4" w:rsidRPr="00E93CBC">
              <w:rPr>
                <w:rStyle w:val="Hyperlink"/>
                <w:rFonts w:ascii="Times New Roman" w:hAnsi="Times New Roman"/>
                <w:noProof/>
                <w:sz w:val="26"/>
                <w:szCs w:val="26"/>
              </w:rPr>
              <w:t xml:space="preserve">3.2.1  Narrative processing for </w:t>
            </w:r>
            <w:r w:rsidR="00E3571E">
              <w:rPr>
                <w:rStyle w:val="Hyperlink"/>
                <w:rFonts w:ascii="Times New Roman" w:hAnsi="Times New Roman"/>
                <w:noProof/>
                <w:sz w:val="26"/>
                <w:szCs w:val="26"/>
              </w:rPr>
              <w:t>froducts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_Toc119350596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5</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597" w:history="1">
            <w:r w:rsidR="006A01D4" w:rsidRPr="00E93CBC">
              <w:rPr>
                <w:rStyle w:val="Hyperlink"/>
                <w:rFonts w:ascii="Times New Roman" w:hAnsi="Times New Roman"/>
                <w:noProof/>
                <w:sz w:val="26"/>
                <w:szCs w:val="26"/>
              </w:rPr>
              <w:t>3.2.2 Description of individual functional interfaces.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_Toc119350597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6</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598" w:history="1">
            <w:r w:rsidR="006A01D4" w:rsidRPr="00E93CBC">
              <w:rPr>
                <w:rStyle w:val="Hyperlink"/>
                <w:rFonts w:ascii="Times New Roman" w:hAnsi="Times New Roman"/>
                <w:noProof/>
                <w:sz w:val="26"/>
                <w:szCs w:val="26"/>
              </w:rPr>
              <w:t>3.2.3  Application handling details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_Toc119350598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6</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599" w:history="1">
            <w:r w:rsidR="006A01D4" w:rsidRPr="00E93CBC">
              <w:rPr>
                <w:rStyle w:val="Hyperlink"/>
                <w:rFonts w:ascii="Times New Roman" w:hAnsi="Times New Roman"/>
                <w:noProof/>
                <w:sz w:val="26"/>
                <w:szCs w:val="26"/>
              </w:rPr>
              <w:t>3.2.3.1 Performance issues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_Toc119350599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6</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00" w:history="1">
            <w:r w:rsidR="006A01D4" w:rsidRPr="00E93CBC">
              <w:rPr>
                <w:rStyle w:val="Hyperlink"/>
                <w:rFonts w:ascii="Times New Roman" w:hAnsi="Times New Roman"/>
                <w:noProof/>
                <w:sz w:val="26"/>
                <w:szCs w:val="26"/>
              </w:rPr>
              <w:t>3.2.3.2 Design constraints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_Toc119350600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6</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1"/>
            <w:tabs>
              <w:tab w:val="right" w:leader="dot" w:pos="8630"/>
            </w:tabs>
            <w:rPr>
              <w:rFonts w:ascii="Times New Roman" w:eastAsiaTheme="minorEastAsia" w:hAnsi="Times New Roman"/>
              <w:b w:val="0"/>
              <w:caps w:val="0"/>
              <w:noProof/>
              <w:sz w:val="26"/>
              <w:szCs w:val="26"/>
              <w:lang w:eastAsia="en-US"/>
            </w:rPr>
          </w:pPr>
          <w:hyperlink w:anchor="_Toc119350601" w:history="1">
            <w:r w:rsidR="006A01D4" w:rsidRPr="00E93CBC">
              <w:rPr>
                <w:rStyle w:val="Hyperlink"/>
                <w:rFonts w:ascii="Times New Roman" w:hAnsi="Times New Roman"/>
                <w:noProof/>
                <w:sz w:val="26"/>
                <w:szCs w:val="26"/>
              </w:rPr>
              <w:t>4.0 User interface design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_Toc119350601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6</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2"/>
            <w:tabs>
              <w:tab w:val="right" w:leader="dot" w:pos="8630"/>
            </w:tabs>
            <w:rPr>
              <w:rFonts w:ascii="Times New Roman" w:eastAsiaTheme="minorEastAsia" w:hAnsi="Times New Roman"/>
              <w:smallCaps w:val="0"/>
              <w:noProof/>
              <w:sz w:val="26"/>
              <w:szCs w:val="26"/>
              <w:lang w:eastAsia="en-US"/>
            </w:rPr>
          </w:pPr>
          <w:hyperlink w:anchor="_Toc119350602" w:history="1">
            <w:r w:rsidR="006A01D4" w:rsidRPr="00E93CBC">
              <w:rPr>
                <w:rStyle w:val="Hyperlink"/>
                <w:rFonts w:ascii="Times New Roman" w:hAnsi="Times New Roman"/>
                <w:noProof/>
                <w:sz w:val="26"/>
                <w:szCs w:val="26"/>
              </w:rPr>
              <w:t>4.1 Description of the user interface</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_Toc119350602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6</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03" w:history="1">
            <w:r w:rsidR="006A01D4" w:rsidRPr="00E93CBC">
              <w:rPr>
                <w:rStyle w:val="Hyperlink"/>
                <w:rFonts w:ascii="Times New Roman" w:hAnsi="Times New Roman"/>
                <w:noProof/>
                <w:sz w:val="26"/>
                <w:szCs w:val="26"/>
              </w:rPr>
              <w:t>4.1.1 Login Screen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_Toc119350603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6</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04" w:history="1">
            <w:r w:rsidR="006A01D4" w:rsidRPr="00E93CBC">
              <w:rPr>
                <w:rStyle w:val="Hyperlink"/>
                <w:rFonts w:ascii="Times New Roman" w:hAnsi="Times New Roman"/>
                <w:noProof/>
                <w:sz w:val="26"/>
                <w:szCs w:val="26"/>
              </w:rPr>
              <w:t>4.1.1.1 Screen Shot for login screen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_Toc119350604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6</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05" w:history="1">
            <w:r w:rsidR="006A01D4" w:rsidRPr="00E93CBC">
              <w:rPr>
                <w:rStyle w:val="Hyperlink"/>
                <w:rFonts w:ascii="Times New Roman" w:hAnsi="Times New Roman"/>
                <w:noProof/>
                <w:sz w:val="26"/>
                <w:szCs w:val="26"/>
              </w:rPr>
              <w:t>4.1.1.2 Objects and actions for login Screen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_Toc119350605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7</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06" w:history="1">
            <w:r w:rsidR="006A01D4" w:rsidRPr="00E93CBC">
              <w:rPr>
                <w:rStyle w:val="Hyperlink"/>
                <w:rFonts w:ascii="Times New Roman" w:hAnsi="Times New Roman"/>
                <w:noProof/>
                <w:sz w:val="26"/>
                <w:szCs w:val="26"/>
              </w:rPr>
              <w:t>4.1.2 Shop Sale Phone Home Screen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_Toc119350606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8</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07" w:history="1">
            <w:r w:rsidR="006A01D4" w:rsidRPr="00E93CBC">
              <w:rPr>
                <w:rStyle w:val="Hyperlink"/>
                <w:rFonts w:ascii="Times New Roman" w:hAnsi="Times New Roman"/>
                <w:noProof/>
                <w:sz w:val="26"/>
                <w:szCs w:val="26"/>
              </w:rPr>
              <w:t>4.1.2.1 User Interfaces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_Toc119350607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8</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08" w:history="1">
            <w:r w:rsidR="006A01D4" w:rsidRPr="00E93CBC">
              <w:rPr>
                <w:rStyle w:val="Hyperlink"/>
                <w:rFonts w:ascii="Times New Roman" w:hAnsi="Times New Roman"/>
                <w:noProof/>
                <w:sz w:val="26"/>
                <w:szCs w:val="26"/>
              </w:rPr>
              <w:t>4.1.2.2 Objects and actions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_Toc119350608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8</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09" w:history="1">
            <w:r w:rsidR="006A01D4" w:rsidRPr="00E93CBC">
              <w:rPr>
                <w:rStyle w:val="Hyperlink"/>
                <w:rFonts w:ascii="Times New Roman" w:hAnsi="Times New Roman"/>
                <w:noProof/>
                <w:sz w:val="26"/>
                <w:szCs w:val="26"/>
              </w:rPr>
              <w:t>4.1.3 Shop Sale Phone Register Screen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_Toc119350609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10</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10" w:history="1">
            <w:r w:rsidR="006A01D4" w:rsidRPr="00E93CBC">
              <w:rPr>
                <w:rStyle w:val="Hyperlink"/>
                <w:rFonts w:ascii="Times New Roman" w:hAnsi="Times New Roman"/>
                <w:noProof/>
                <w:sz w:val="26"/>
                <w:szCs w:val="26"/>
              </w:rPr>
              <w:t>4.1.3.1 User Interfaces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_Toc119350610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10</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11" w:history="1">
            <w:r w:rsidR="006A01D4" w:rsidRPr="00E93CBC">
              <w:rPr>
                <w:rStyle w:val="Hyperlink"/>
                <w:rFonts w:ascii="Times New Roman" w:hAnsi="Times New Roman"/>
                <w:noProof/>
                <w:sz w:val="26"/>
                <w:szCs w:val="26"/>
              </w:rPr>
              <w:t>4.1.3.2 Objects and actions for Enter user information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_Toc119350611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10</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12" w:history="1">
            <w:r w:rsidR="006A01D4" w:rsidRPr="00E93CBC">
              <w:rPr>
                <w:rStyle w:val="Hyperlink"/>
                <w:rFonts w:ascii="Times New Roman" w:hAnsi="Times New Roman"/>
                <w:noProof/>
                <w:sz w:val="26"/>
                <w:szCs w:val="26"/>
              </w:rPr>
              <w:t>4.1.4 Shop Sale Phone Cart Screen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_Toc119350612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11</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13" w:history="1">
            <w:r w:rsidR="006A01D4" w:rsidRPr="00E93CBC">
              <w:rPr>
                <w:rStyle w:val="Hyperlink"/>
                <w:rFonts w:ascii="Times New Roman" w:hAnsi="Times New Roman"/>
                <w:noProof/>
                <w:sz w:val="26"/>
                <w:szCs w:val="26"/>
              </w:rPr>
              <w:t>4.1.4.1 User Interfaces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_Toc119350613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11</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14" w:history="1">
            <w:r w:rsidR="006A01D4" w:rsidRPr="00E93CBC">
              <w:rPr>
                <w:rStyle w:val="Hyperlink"/>
                <w:rFonts w:ascii="Times New Roman" w:hAnsi="Times New Roman"/>
                <w:noProof/>
                <w:sz w:val="26"/>
                <w:szCs w:val="26"/>
              </w:rPr>
              <w:t>4.1.4.2 Objects and actions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_Toc119350614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12</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15" w:history="1">
            <w:r w:rsidR="006A01D4" w:rsidRPr="00E93CBC">
              <w:rPr>
                <w:rStyle w:val="Hyperlink"/>
                <w:rFonts w:ascii="Times New Roman" w:hAnsi="Times New Roman"/>
                <w:noProof/>
                <w:sz w:val="26"/>
                <w:szCs w:val="26"/>
              </w:rPr>
              <w:t>4.1.5 Shop Sale Phone References Screen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_Toc119350615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12</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16" w:history="1">
            <w:r w:rsidR="006A01D4" w:rsidRPr="00E93CBC">
              <w:rPr>
                <w:rStyle w:val="Hyperlink"/>
                <w:rFonts w:ascii="Times New Roman" w:hAnsi="Times New Roman"/>
                <w:noProof/>
                <w:sz w:val="26"/>
                <w:szCs w:val="26"/>
              </w:rPr>
              <w:t>4.1.5.1 User Interfaces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_Toc119350616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12</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17" w:history="1">
            <w:r w:rsidR="006A01D4" w:rsidRPr="00E93CBC">
              <w:rPr>
                <w:rStyle w:val="Hyperlink"/>
                <w:rFonts w:ascii="Times New Roman" w:hAnsi="Times New Roman"/>
                <w:noProof/>
                <w:sz w:val="26"/>
                <w:szCs w:val="26"/>
              </w:rPr>
              <w:t>4.1.5.2 Objects and actions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_Toc119350617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13</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18" w:history="1">
            <w:r w:rsidR="006A01D4" w:rsidRPr="00E93CBC">
              <w:rPr>
                <w:rStyle w:val="Hyperlink"/>
                <w:rFonts w:ascii="Times New Roman" w:hAnsi="Times New Roman"/>
                <w:noProof/>
                <w:sz w:val="26"/>
                <w:szCs w:val="26"/>
              </w:rPr>
              <w:t>4.1.6 Shop Sale Phone Account Screen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_Toc119350618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13</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19" w:history="1">
            <w:r w:rsidR="006A01D4" w:rsidRPr="00E93CBC">
              <w:rPr>
                <w:rStyle w:val="Hyperlink"/>
                <w:rFonts w:ascii="Times New Roman" w:hAnsi="Times New Roman"/>
                <w:noProof/>
                <w:sz w:val="26"/>
                <w:szCs w:val="26"/>
              </w:rPr>
              <w:t>4.1.6.1 User Interfaces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_Toc119350619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13</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20" w:history="1">
            <w:r w:rsidR="006A01D4" w:rsidRPr="00E93CBC">
              <w:rPr>
                <w:rStyle w:val="Hyperlink"/>
                <w:rFonts w:ascii="Times New Roman" w:hAnsi="Times New Roman"/>
                <w:noProof/>
                <w:sz w:val="26"/>
                <w:szCs w:val="26"/>
              </w:rPr>
              <w:t>4.1.6.2 Objects and actions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_Toc119350620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13</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21" w:history="1">
            <w:r w:rsidR="006A01D4" w:rsidRPr="00E93CBC">
              <w:rPr>
                <w:rStyle w:val="Hyperlink"/>
                <w:rFonts w:ascii="Times New Roman" w:hAnsi="Times New Roman"/>
                <w:noProof/>
                <w:sz w:val="26"/>
                <w:szCs w:val="26"/>
              </w:rPr>
              <w:t>4.1.7 Shop Sale Phone Shop Account Screen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_Toc119350621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14</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22" w:history="1">
            <w:r w:rsidR="006A01D4" w:rsidRPr="00E93CBC">
              <w:rPr>
                <w:rStyle w:val="Hyperlink"/>
                <w:rFonts w:ascii="Times New Roman" w:hAnsi="Times New Roman"/>
                <w:noProof/>
                <w:sz w:val="26"/>
                <w:szCs w:val="26"/>
              </w:rPr>
              <w:t>4.1.7.1 User Interfaces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_Toc119350622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14</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23" w:history="1">
            <w:r w:rsidR="006A01D4" w:rsidRPr="00E93CBC">
              <w:rPr>
                <w:rStyle w:val="Hyperlink"/>
                <w:rFonts w:ascii="Times New Roman" w:hAnsi="Times New Roman"/>
                <w:noProof/>
                <w:sz w:val="26"/>
                <w:szCs w:val="26"/>
              </w:rPr>
              <w:t>4.1.7.2 Objects and Action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_Toc119350623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14</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24" w:history="1">
            <w:r w:rsidR="006A01D4" w:rsidRPr="00E93CBC">
              <w:rPr>
                <w:rStyle w:val="Hyperlink"/>
                <w:rFonts w:ascii="Times New Roman" w:hAnsi="Times New Roman"/>
                <w:noProof/>
                <w:sz w:val="26"/>
                <w:szCs w:val="26"/>
              </w:rPr>
              <w:t>4.1.8 Shop Sale Phone Order Screen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_Toc119350624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16</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25" w:history="1">
            <w:r w:rsidR="006A01D4" w:rsidRPr="00E93CBC">
              <w:rPr>
                <w:rStyle w:val="Hyperlink"/>
                <w:rFonts w:ascii="Times New Roman" w:hAnsi="Times New Roman"/>
                <w:noProof/>
                <w:sz w:val="26"/>
                <w:szCs w:val="26"/>
              </w:rPr>
              <w:t>4.1.8.1 User Interfaces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_Toc119350625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16</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26" w:history="1">
            <w:r w:rsidR="006A01D4" w:rsidRPr="00E93CBC">
              <w:rPr>
                <w:rStyle w:val="Hyperlink"/>
                <w:rFonts w:ascii="Times New Roman" w:hAnsi="Times New Roman"/>
                <w:noProof/>
                <w:sz w:val="26"/>
                <w:szCs w:val="26"/>
              </w:rPr>
              <w:t>4.1.8.2 Objects and actions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_Toc119350626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16</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27" w:history="1">
            <w:r w:rsidR="006A01D4" w:rsidRPr="00E93CBC">
              <w:rPr>
                <w:rStyle w:val="Hyperlink"/>
                <w:rFonts w:ascii="Times New Roman" w:hAnsi="Times New Roman"/>
                <w:noProof/>
                <w:sz w:val="26"/>
                <w:szCs w:val="26"/>
              </w:rPr>
              <w:t>4.1.9 Shop Sale Phone Add Product Screen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_Toc119350627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17</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28" w:history="1">
            <w:r w:rsidR="006A01D4" w:rsidRPr="00E93CBC">
              <w:rPr>
                <w:rStyle w:val="Hyperlink"/>
                <w:rFonts w:ascii="Times New Roman" w:hAnsi="Times New Roman"/>
                <w:noProof/>
                <w:sz w:val="26"/>
                <w:szCs w:val="26"/>
              </w:rPr>
              <w:t>4.1.9.1 User Interfaces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_Toc119350628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17</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29" w:history="1">
            <w:r w:rsidR="006A01D4" w:rsidRPr="00E93CBC">
              <w:rPr>
                <w:rStyle w:val="Hyperlink"/>
                <w:rFonts w:ascii="Times New Roman" w:hAnsi="Times New Roman"/>
                <w:noProof/>
                <w:sz w:val="26"/>
                <w:szCs w:val="26"/>
              </w:rPr>
              <w:t>4.1.9.2 Objects and actions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_Toc119350629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17</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30" w:history="1">
            <w:r w:rsidR="006A01D4" w:rsidRPr="00E93CBC">
              <w:rPr>
                <w:rStyle w:val="Hyperlink"/>
                <w:rFonts w:ascii="Times New Roman" w:hAnsi="Times New Roman"/>
                <w:noProof/>
                <w:sz w:val="26"/>
                <w:szCs w:val="26"/>
              </w:rPr>
              <w:t>4.1.10 Shop Sale Phone Shop Order Screen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_Toc119350630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18</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31" w:history="1">
            <w:r w:rsidR="006A01D4" w:rsidRPr="00E93CBC">
              <w:rPr>
                <w:rStyle w:val="Hyperlink"/>
                <w:rFonts w:ascii="Times New Roman" w:hAnsi="Times New Roman"/>
                <w:noProof/>
                <w:sz w:val="26"/>
                <w:szCs w:val="26"/>
              </w:rPr>
              <w:t>4.1.10.1 User Interfaces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_Toc119350631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18</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32" w:history="1">
            <w:r w:rsidR="006A01D4" w:rsidRPr="00E93CBC">
              <w:rPr>
                <w:rStyle w:val="Hyperlink"/>
                <w:rFonts w:ascii="Times New Roman" w:hAnsi="Times New Roman"/>
                <w:noProof/>
                <w:sz w:val="26"/>
                <w:szCs w:val="26"/>
              </w:rPr>
              <w:t>4.1.10.2 Object and actions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_Toc119350632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19</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33" w:history="1">
            <w:r w:rsidR="006A01D4" w:rsidRPr="00E93CBC">
              <w:rPr>
                <w:rStyle w:val="Hyperlink"/>
                <w:rFonts w:ascii="Times New Roman" w:hAnsi="Times New Roman"/>
                <w:noProof/>
                <w:sz w:val="26"/>
                <w:szCs w:val="26"/>
              </w:rPr>
              <w:t>4.1.11 Shop Sale Phone Account User Screen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_Toc119350633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20</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34" w:history="1">
            <w:r w:rsidR="006A01D4" w:rsidRPr="00E93CBC">
              <w:rPr>
                <w:rStyle w:val="Hyperlink"/>
                <w:rFonts w:ascii="Times New Roman" w:hAnsi="Times New Roman"/>
                <w:noProof/>
                <w:sz w:val="26"/>
                <w:szCs w:val="26"/>
              </w:rPr>
              <w:t>4.1.11.1 User Interfaces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_Toc119350634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20</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35" w:history="1">
            <w:r w:rsidR="006A01D4" w:rsidRPr="00E93CBC">
              <w:rPr>
                <w:rStyle w:val="Hyperlink"/>
                <w:rFonts w:ascii="Times New Roman" w:hAnsi="Times New Roman"/>
                <w:noProof/>
                <w:sz w:val="26"/>
                <w:szCs w:val="26"/>
              </w:rPr>
              <w:t>4.1.11.2 Object and actions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_Toc119350635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20</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36" w:history="1">
            <w:r w:rsidR="006A01D4" w:rsidRPr="00E93CBC">
              <w:rPr>
                <w:rStyle w:val="Hyperlink"/>
                <w:rFonts w:ascii="Times New Roman" w:hAnsi="Times New Roman"/>
                <w:noProof/>
                <w:sz w:val="26"/>
                <w:szCs w:val="26"/>
              </w:rPr>
              <w:t>4.1.12 Shop Sale Phone Preview Screen</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_Toc119350636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21</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37" w:history="1">
            <w:r w:rsidR="006A01D4" w:rsidRPr="00E93CBC">
              <w:rPr>
                <w:rStyle w:val="Hyperlink"/>
                <w:rFonts w:ascii="Times New Roman" w:hAnsi="Times New Roman"/>
                <w:noProof/>
                <w:sz w:val="26"/>
                <w:szCs w:val="26"/>
              </w:rPr>
              <w:t>4.1.12.1 User Interfaces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_Toc119350637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21</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3"/>
            <w:tabs>
              <w:tab w:val="right" w:leader="dot" w:pos="8630"/>
            </w:tabs>
            <w:rPr>
              <w:rFonts w:ascii="Times New Roman" w:eastAsiaTheme="minorEastAsia" w:hAnsi="Times New Roman"/>
              <w:i w:val="0"/>
              <w:noProof/>
              <w:sz w:val="26"/>
              <w:szCs w:val="26"/>
              <w:lang w:eastAsia="en-US"/>
            </w:rPr>
          </w:pPr>
          <w:hyperlink w:anchor="_Toc119350638" w:history="1">
            <w:r w:rsidR="006A01D4" w:rsidRPr="00E93CBC">
              <w:rPr>
                <w:rStyle w:val="Hyperlink"/>
                <w:rFonts w:ascii="Times New Roman" w:hAnsi="Times New Roman"/>
                <w:noProof/>
                <w:sz w:val="26"/>
                <w:szCs w:val="26"/>
              </w:rPr>
              <w:t>4.1.12.2 Object and actions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_Toc119350638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21</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2"/>
            <w:tabs>
              <w:tab w:val="right" w:leader="dot" w:pos="8630"/>
            </w:tabs>
            <w:rPr>
              <w:rFonts w:ascii="Times New Roman" w:eastAsiaTheme="minorEastAsia" w:hAnsi="Times New Roman"/>
              <w:smallCaps w:val="0"/>
              <w:noProof/>
              <w:sz w:val="26"/>
              <w:szCs w:val="26"/>
              <w:lang w:eastAsia="en-US"/>
            </w:rPr>
          </w:pPr>
          <w:hyperlink w:anchor="_Toc119350639" w:history="1">
            <w:r w:rsidR="006A01D4" w:rsidRPr="00E93CBC">
              <w:rPr>
                <w:rStyle w:val="Hyperlink"/>
                <w:rFonts w:ascii="Times New Roman" w:hAnsi="Times New Roman"/>
                <w:noProof/>
                <w:sz w:val="26"/>
                <w:szCs w:val="26"/>
              </w:rPr>
              <w:t>4.2 Interface design rules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_Toc119350639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22</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1"/>
            <w:tabs>
              <w:tab w:val="right" w:leader="dot" w:pos="8630"/>
            </w:tabs>
            <w:rPr>
              <w:rFonts w:ascii="Times New Roman" w:eastAsiaTheme="minorEastAsia" w:hAnsi="Times New Roman"/>
              <w:b w:val="0"/>
              <w:caps w:val="0"/>
              <w:noProof/>
              <w:sz w:val="26"/>
              <w:szCs w:val="26"/>
              <w:lang w:eastAsia="en-US"/>
            </w:rPr>
          </w:pPr>
          <w:hyperlink w:anchor="_Toc119350640" w:history="1">
            <w:r w:rsidR="006A01D4" w:rsidRPr="00E93CBC">
              <w:rPr>
                <w:rStyle w:val="Hyperlink"/>
                <w:rFonts w:ascii="Times New Roman" w:hAnsi="Times New Roman"/>
                <w:noProof/>
                <w:sz w:val="26"/>
                <w:szCs w:val="26"/>
              </w:rPr>
              <w:t>5.0 Restrictions, limitations, and constraints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_Toc119350640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22</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1"/>
            <w:tabs>
              <w:tab w:val="right" w:leader="dot" w:pos="8630"/>
            </w:tabs>
            <w:rPr>
              <w:rFonts w:ascii="Times New Roman" w:eastAsiaTheme="minorEastAsia" w:hAnsi="Times New Roman"/>
              <w:b w:val="0"/>
              <w:caps w:val="0"/>
              <w:noProof/>
              <w:sz w:val="26"/>
              <w:szCs w:val="26"/>
              <w:lang w:eastAsia="en-US"/>
            </w:rPr>
          </w:pPr>
          <w:hyperlink w:anchor="_Toc119350641" w:history="1">
            <w:r w:rsidR="006A01D4" w:rsidRPr="00E93CBC">
              <w:rPr>
                <w:rStyle w:val="Hyperlink"/>
                <w:rFonts w:ascii="Times New Roman" w:hAnsi="Times New Roman"/>
                <w:noProof/>
                <w:sz w:val="26"/>
                <w:szCs w:val="26"/>
              </w:rPr>
              <w:t>6.0 Testing Issues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_Toc119350641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22</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2"/>
            <w:tabs>
              <w:tab w:val="right" w:leader="dot" w:pos="8630"/>
            </w:tabs>
            <w:rPr>
              <w:rFonts w:ascii="Times New Roman" w:eastAsiaTheme="minorEastAsia" w:hAnsi="Times New Roman"/>
              <w:smallCaps w:val="0"/>
              <w:noProof/>
              <w:sz w:val="26"/>
              <w:szCs w:val="26"/>
              <w:lang w:eastAsia="en-US"/>
            </w:rPr>
          </w:pPr>
          <w:hyperlink w:anchor="_Toc119350642" w:history="1">
            <w:r w:rsidR="006A01D4" w:rsidRPr="00E93CBC">
              <w:rPr>
                <w:rStyle w:val="Hyperlink"/>
                <w:rFonts w:ascii="Times New Roman" w:hAnsi="Times New Roman"/>
                <w:noProof/>
                <w:sz w:val="26"/>
                <w:szCs w:val="26"/>
              </w:rPr>
              <w:t>6.1 Classes of tests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_Toc119350642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22</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2"/>
            <w:tabs>
              <w:tab w:val="right" w:leader="dot" w:pos="8630"/>
            </w:tabs>
            <w:rPr>
              <w:rFonts w:ascii="Times New Roman" w:eastAsiaTheme="minorEastAsia" w:hAnsi="Times New Roman"/>
              <w:smallCaps w:val="0"/>
              <w:noProof/>
              <w:sz w:val="26"/>
              <w:szCs w:val="26"/>
              <w:lang w:eastAsia="en-US"/>
            </w:rPr>
          </w:pPr>
          <w:hyperlink w:anchor="_Toc119350643" w:history="1">
            <w:r w:rsidR="006A01D4" w:rsidRPr="00E93CBC">
              <w:rPr>
                <w:rStyle w:val="Hyperlink"/>
                <w:rFonts w:ascii="Times New Roman" w:hAnsi="Times New Roman"/>
                <w:noProof/>
                <w:sz w:val="26"/>
                <w:szCs w:val="26"/>
              </w:rPr>
              <w:t>6.2 Expected software response</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_Toc119350643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23</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1"/>
            <w:tabs>
              <w:tab w:val="right" w:leader="dot" w:pos="8630"/>
            </w:tabs>
            <w:rPr>
              <w:rFonts w:ascii="Times New Roman" w:eastAsiaTheme="minorEastAsia" w:hAnsi="Times New Roman"/>
              <w:b w:val="0"/>
              <w:caps w:val="0"/>
              <w:noProof/>
              <w:sz w:val="26"/>
              <w:szCs w:val="26"/>
              <w:lang w:eastAsia="en-US"/>
            </w:rPr>
          </w:pPr>
          <w:hyperlink w:anchor="_Toc119350644" w:history="1">
            <w:r w:rsidR="006A01D4" w:rsidRPr="00E93CBC">
              <w:rPr>
                <w:rStyle w:val="Hyperlink"/>
                <w:rFonts w:ascii="Times New Roman" w:hAnsi="Times New Roman"/>
                <w:noProof/>
                <w:sz w:val="26"/>
                <w:szCs w:val="26"/>
              </w:rPr>
              <w:t>7.0 Appendices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_Toc119350644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23</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2"/>
            <w:tabs>
              <w:tab w:val="right" w:leader="dot" w:pos="8630"/>
            </w:tabs>
            <w:rPr>
              <w:rFonts w:ascii="Times New Roman" w:eastAsiaTheme="minorEastAsia" w:hAnsi="Times New Roman"/>
              <w:smallCaps w:val="0"/>
              <w:noProof/>
              <w:sz w:val="26"/>
              <w:szCs w:val="26"/>
              <w:lang w:eastAsia="en-US"/>
            </w:rPr>
          </w:pPr>
          <w:hyperlink w:anchor="_Toc119350645" w:history="1">
            <w:r w:rsidR="006A01D4" w:rsidRPr="00E93CBC">
              <w:rPr>
                <w:rStyle w:val="Hyperlink"/>
                <w:rFonts w:ascii="Times New Roman" w:hAnsi="Times New Roman"/>
                <w:noProof/>
                <w:sz w:val="26"/>
                <w:szCs w:val="26"/>
              </w:rPr>
              <w:t>7.1 Packaging and installation issues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_Toc119350645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23</w:t>
            </w:r>
            <w:r w:rsidR="006A01D4" w:rsidRPr="00E93CBC">
              <w:rPr>
                <w:rFonts w:ascii="Times New Roman" w:hAnsi="Times New Roman"/>
                <w:noProof/>
                <w:webHidden/>
                <w:sz w:val="26"/>
                <w:szCs w:val="26"/>
              </w:rPr>
              <w:fldChar w:fldCharType="end"/>
            </w:r>
          </w:hyperlink>
        </w:p>
        <w:p w:rsidR="006A01D4" w:rsidRPr="00E93CBC" w:rsidRDefault="00D7295B" w:rsidP="006A01D4">
          <w:pPr>
            <w:pStyle w:val="TOC2"/>
            <w:tabs>
              <w:tab w:val="right" w:leader="dot" w:pos="8630"/>
            </w:tabs>
            <w:rPr>
              <w:rFonts w:ascii="Times New Roman" w:eastAsiaTheme="minorEastAsia" w:hAnsi="Times New Roman"/>
              <w:smallCaps w:val="0"/>
              <w:noProof/>
              <w:sz w:val="26"/>
              <w:szCs w:val="26"/>
              <w:lang w:eastAsia="en-US"/>
            </w:rPr>
          </w:pPr>
          <w:hyperlink w:anchor="_Toc119350646" w:history="1">
            <w:r w:rsidR="006A01D4" w:rsidRPr="00E93CBC">
              <w:rPr>
                <w:rStyle w:val="Hyperlink"/>
                <w:rFonts w:ascii="Times New Roman" w:hAnsi="Times New Roman"/>
                <w:noProof/>
                <w:sz w:val="26"/>
                <w:szCs w:val="26"/>
              </w:rPr>
              <w:t>7.2 Legal Considerations</w:t>
            </w:r>
            <w:r w:rsidR="006A01D4" w:rsidRPr="00E93CBC">
              <w:rPr>
                <w:rFonts w:ascii="Times New Roman" w:hAnsi="Times New Roman"/>
                <w:noProof/>
                <w:webHidden/>
                <w:sz w:val="26"/>
                <w:szCs w:val="26"/>
              </w:rPr>
              <w:tab/>
            </w:r>
            <w:r w:rsidR="006A01D4" w:rsidRPr="00E93CBC">
              <w:rPr>
                <w:rFonts w:ascii="Times New Roman" w:hAnsi="Times New Roman"/>
                <w:noProof/>
                <w:webHidden/>
                <w:sz w:val="26"/>
                <w:szCs w:val="26"/>
              </w:rPr>
              <w:fldChar w:fldCharType="begin"/>
            </w:r>
            <w:r w:rsidR="006A01D4" w:rsidRPr="00E93CBC">
              <w:rPr>
                <w:rFonts w:ascii="Times New Roman" w:hAnsi="Times New Roman"/>
                <w:noProof/>
                <w:webHidden/>
                <w:sz w:val="26"/>
                <w:szCs w:val="26"/>
              </w:rPr>
              <w:instrText xml:space="preserve"> PAGEREF _Toc119350646 \h </w:instrText>
            </w:r>
            <w:r w:rsidR="006A01D4" w:rsidRPr="00E93CBC">
              <w:rPr>
                <w:rFonts w:ascii="Times New Roman" w:hAnsi="Times New Roman"/>
                <w:noProof/>
                <w:webHidden/>
                <w:sz w:val="26"/>
                <w:szCs w:val="26"/>
              </w:rPr>
            </w:r>
            <w:r w:rsidR="006A01D4" w:rsidRPr="00E93CBC">
              <w:rPr>
                <w:rFonts w:ascii="Times New Roman" w:hAnsi="Times New Roman"/>
                <w:noProof/>
                <w:webHidden/>
                <w:sz w:val="26"/>
                <w:szCs w:val="26"/>
              </w:rPr>
              <w:fldChar w:fldCharType="separate"/>
            </w:r>
            <w:r w:rsidR="006A01D4" w:rsidRPr="00E93CBC">
              <w:rPr>
                <w:rFonts w:ascii="Times New Roman" w:hAnsi="Times New Roman"/>
                <w:noProof/>
                <w:webHidden/>
                <w:sz w:val="26"/>
                <w:szCs w:val="26"/>
              </w:rPr>
              <w:t>23</w:t>
            </w:r>
            <w:r w:rsidR="006A01D4" w:rsidRPr="00E93CBC">
              <w:rPr>
                <w:rFonts w:ascii="Times New Roman" w:hAnsi="Times New Roman"/>
                <w:noProof/>
                <w:webHidden/>
                <w:sz w:val="26"/>
                <w:szCs w:val="26"/>
              </w:rPr>
              <w:fldChar w:fldCharType="end"/>
            </w:r>
          </w:hyperlink>
        </w:p>
        <w:p w:rsidR="006A01D4" w:rsidRPr="00E93CBC" w:rsidRDefault="006A01D4" w:rsidP="006A01D4">
          <w:pPr>
            <w:rPr>
              <w:color w:val="000000" w:themeColor="text1"/>
              <w:sz w:val="26"/>
              <w:szCs w:val="26"/>
            </w:rPr>
          </w:pPr>
          <w:r w:rsidRPr="00E93CBC">
            <w:rPr>
              <w:color w:val="000000" w:themeColor="text1"/>
              <w:sz w:val="26"/>
              <w:szCs w:val="26"/>
            </w:rPr>
            <w:fldChar w:fldCharType="end"/>
          </w:r>
        </w:p>
      </w:sdtContent>
    </w:sdt>
    <w:p w:rsidR="006A01D4" w:rsidRPr="00E93CBC" w:rsidRDefault="006A01D4" w:rsidP="006A01D4">
      <w:pPr>
        <w:pStyle w:val="Heading1"/>
        <w:rPr>
          <w:rFonts w:ascii="Times New Roman" w:hAnsi="Times New Roman" w:cs="Times New Roman"/>
          <w:color w:val="000000" w:themeColor="text1"/>
          <w:sz w:val="26"/>
          <w:szCs w:val="26"/>
        </w:rPr>
      </w:pPr>
      <w:r w:rsidRPr="00E93CBC">
        <w:rPr>
          <w:rFonts w:ascii="Times New Roman" w:hAnsi="Times New Roman" w:cs="Times New Roman"/>
          <w:color w:val="000000" w:themeColor="text1"/>
          <w:sz w:val="26"/>
          <w:szCs w:val="26"/>
        </w:rPr>
        <w:t> </w:t>
      </w:r>
    </w:p>
    <w:p w:rsidR="006A01D4" w:rsidRPr="00E93CBC" w:rsidRDefault="00E93CBC" w:rsidP="00E93CBC">
      <w:pPr>
        <w:suppressAutoHyphens w:val="0"/>
        <w:spacing w:after="200" w:line="276" w:lineRule="auto"/>
        <w:rPr>
          <w:rFonts w:eastAsia="Arial Unicode MS"/>
          <w:color w:val="000000" w:themeColor="text1"/>
          <w:sz w:val="26"/>
          <w:szCs w:val="26"/>
        </w:rPr>
      </w:pPr>
      <w:r w:rsidRPr="00E93CBC">
        <w:rPr>
          <w:color w:val="000000" w:themeColor="text1"/>
          <w:sz w:val="26"/>
          <w:szCs w:val="26"/>
        </w:rPr>
        <w:br w:type="page"/>
      </w:r>
    </w:p>
    <w:p w:rsidR="006A01D4" w:rsidRPr="00E93CBC" w:rsidRDefault="006A01D4" w:rsidP="006A01D4">
      <w:pPr>
        <w:pStyle w:val="Heading1"/>
        <w:rPr>
          <w:rFonts w:ascii="Times New Roman" w:hAnsi="Times New Roman" w:cs="Times New Roman"/>
          <w:color w:val="000000" w:themeColor="text1"/>
          <w:sz w:val="26"/>
          <w:szCs w:val="26"/>
        </w:rPr>
      </w:pPr>
      <w:bookmarkStart w:id="4" w:name="_Toc119350581"/>
      <w:r w:rsidRPr="00E93CBC">
        <w:rPr>
          <w:rFonts w:ascii="Times New Roman" w:hAnsi="Times New Roman" w:cs="Times New Roman"/>
          <w:color w:val="000000" w:themeColor="text1"/>
          <w:sz w:val="26"/>
          <w:szCs w:val="26"/>
        </w:rPr>
        <w:lastRenderedPageBreak/>
        <w:t>1.0 Architectural design</w:t>
      </w:r>
      <w:bookmarkEnd w:id="4"/>
    </w:p>
    <w:p w:rsidR="006A01D4" w:rsidRPr="00E93CBC" w:rsidRDefault="006A01D4" w:rsidP="006A01D4">
      <w:pPr>
        <w:pStyle w:val="Heading3"/>
        <w:rPr>
          <w:rFonts w:ascii="Times New Roman" w:hAnsi="Times New Roman" w:cs="Times New Roman"/>
          <w:color w:val="000000" w:themeColor="text1"/>
          <w:sz w:val="26"/>
          <w:szCs w:val="26"/>
        </w:rPr>
      </w:pPr>
      <w:bookmarkStart w:id="5" w:name="_Toc119350582"/>
      <w:r w:rsidRPr="00E93CBC">
        <w:rPr>
          <w:rFonts w:ascii="Times New Roman" w:hAnsi="Times New Roman" w:cs="Times New Roman"/>
          <w:color w:val="000000" w:themeColor="text1"/>
          <w:sz w:val="26"/>
          <w:szCs w:val="26"/>
        </w:rPr>
        <w:t>1.1.1 Architecture diagram</w:t>
      </w:r>
      <w:bookmarkEnd w:id="5"/>
    </w:p>
    <w:p w:rsidR="006A01D4" w:rsidRPr="00E93CBC" w:rsidRDefault="000B2DBE" w:rsidP="006A01D4">
      <w:pPr>
        <w:pStyle w:val="NormalWeb"/>
        <w:spacing w:before="0" w:after="0"/>
        <w:ind w:left="720"/>
        <w:jc w:val="center"/>
        <w:rPr>
          <w:rFonts w:ascii="Times New Roman" w:hAnsi="Times New Roman" w:cs="Times New Roman"/>
          <w:color w:val="000000" w:themeColor="text1"/>
          <w:sz w:val="26"/>
          <w:szCs w:val="26"/>
        </w:rPr>
      </w:pPr>
      <w:r w:rsidRPr="000B2DBE">
        <w:rPr>
          <w:rFonts w:ascii="Times New Roman" w:hAnsi="Times New Roman" w:cs="Times New Roman"/>
          <w:color w:val="000000" w:themeColor="text1"/>
          <w:sz w:val="26"/>
          <w:szCs w:val="26"/>
        </w:rPr>
        <w:drawing>
          <wp:inline distT="0" distB="0" distL="0" distR="0" wp14:anchorId="372AB79D" wp14:editId="7CD2E251">
            <wp:extent cx="5972175" cy="4605655"/>
            <wp:effectExtent l="0" t="0" r="952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4605655"/>
                    </a:xfrm>
                    <a:prstGeom prst="rect">
                      <a:avLst/>
                    </a:prstGeom>
                  </pic:spPr>
                </pic:pic>
              </a:graphicData>
            </a:graphic>
          </wp:inline>
        </w:drawing>
      </w:r>
    </w:p>
    <w:p w:rsidR="006A01D4" w:rsidRPr="00E93CBC" w:rsidRDefault="006A01D4" w:rsidP="006A01D4">
      <w:pPr>
        <w:pStyle w:val="NormalWeb"/>
        <w:spacing w:before="0" w:after="0"/>
        <w:ind w:left="1440"/>
        <w:rPr>
          <w:rFonts w:ascii="Times New Roman" w:hAnsi="Times New Roman" w:cs="Times New Roman"/>
          <w:color w:val="000000" w:themeColor="text1"/>
          <w:sz w:val="26"/>
          <w:szCs w:val="26"/>
        </w:rPr>
      </w:pPr>
    </w:p>
    <w:p w:rsidR="006A01D4" w:rsidRPr="00E93CBC" w:rsidRDefault="006A01D4" w:rsidP="006A01D4">
      <w:pPr>
        <w:pStyle w:val="Heading1"/>
        <w:rPr>
          <w:rFonts w:ascii="Times New Roman" w:hAnsi="Times New Roman" w:cs="Times New Roman"/>
          <w:color w:val="000000" w:themeColor="text1"/>
          <w:sz w:val="26"/>
          <w:szCs w:val="26"/>
        </w:rPr>
      </w:pPr>
      <w:bookmarkStart w:id="6" w:name="_Toc119350583"/>
      <w:r w:rsidRPr="00E93CBC">
        <w:rPr>
          <w:rFonts w:ascii="Times New Roman" w:hAnsi="Times New Roman" w:cs="Times New Roman"/>
          <w:color w:val="000000" w:themeColor="text1"/>
          <w:sz w:val="26"/>
          <w:szCs w:val="26"/>
        </w:rPr>
        <w:t>2.0 Schedule</w:t>
      </w:r>
      <w:bookmarkEnd w:id="6"/>
    </w:p>
    <w:p w:rsidR="006A01D4" w:rsidRPr="00E93CBC" w:rsidRDefault="006A01D4" w:rsidP="006A01D4">
      <w:pPr>
        <w:pStyle w:val="NormalWeb"/>
        <w:spacing w:before="0" w:after="0"/>
        <w:rPr>
          <w:rFonts w:ascii="Times New Roman" w:hAnsi="Times New Roman" w:cs="Times New Roman"/>
          <w:b/>
          <w:bCs/>
          <w:color w:val="000000" w:themeColor="text1"/>
          <w:sz w:val="26"/>
          <w:szCs w:val="26"/>
        </w:rPr>
      </w:pPr>
      <w:r w:rsidRPr="00E93CBC">
        <w:rPr>
          <w:rFonts w:ascii="Times New Roman" w:hAnsi="Times New Roman" w:cs="Times New Roman"/>
          <w:b/>
          <w:bCs/>
          <w:color w:val="000000" w:themeColor="text1"/>
          <w:sz w:val="26"/>
          <w:szCs w:val="26"/>
        </w:rPr>
        <w:tab/>
      </w:r>
    </w:p>
    <w:p w:rsidR="006A01D4" w:rsidRPr="00E93CBC" w:rsidRDefault="006A01D4" w:rsidP="006A01D4">
      <w:pPr>
        <w:pStyle w:val="Heading2"/>
        <w:ind w:firstLine="720"/>
        <w:rPr>
          <w:rFonts w:ascii="Times New Roman" w:hAnsi="Times New Roman" w:cs="Times New Roman"/>
          <w:color w:val="000000" w:themeColor="text1"/>
        </w:rPr>
      </w:pPr>
      <w:bookmarkStart w:id="7" w:name="_Toc119350584"/>
      <w:r w:rsidRPr="00E93CBC">
        <w:rPr>
          <w:rFonts w:ascii="Times New Roman" w:hAnsi="Times New Roman" w:cs="Times New Roman"/>
          <w:color w:val="000000" w:themeColor="text1"/>
        </w:rPr>
        <w:t>2.1 Definition of milestones</w:t>
      </w:r>
      <w:bookmarkEnd w:id="7"/>
    </w:p>
    <w:p w:rsidR="006A01D4" w:rsidRPr="00E93CBC" w:rsidRDefault="000B2DBE" w:rsidP="006A01D4">
      <w:pPr>
        <w:pStyle w:val="Heading3"/>
        <w:ind w:left="720" w:firstLine="720"/>
        <w:rPr>
          <w:rFonts w:ascii="Times New Roman" w:hAnsi="Times New Roman" w:cs="Times New Roman"/>
          <w:color w:val="000000" w:themeColor="text1"/>
          <w:sz w:val="26"/>
          <w:szCs w:val="26"/>
        </w:rPr>
      </w:pPr>
      <w:bookmarkStart w:id="8" w:name="_Toc119350585"/>
      <w:r>
        <w:rPr>
          <w:rFonts w:ascii="Times New Roman" w:hAnsi="Times New Roman" w:cs="Times New Roman"/>
          <w:color w:val="000000" w:themeColor="text1"/>
          <w:sz w:val="26"/>
          <w:szCs w:val="26"/>
        </w:rPr>
        <w:t>2.2.1 Concept/Doc Complete 1/11</w:t>
      </w:r>
      <w:r w:rsidR="006A01D4" w:rsidRPr="00E93CBC">
        <w:rPr>
          <w:rFonts w:ascii="Times New Roman" w:hAnsi="Times New Roman" w:cs="Times New Roman"/>
          <w:color w:val="000000" w:themeColor="text1"/>
          <w:sz w:val="26"/>
          <w:szCs w:val="26"/>
        </w:rPr>
        <w:t>/2022</w:t>
      </w:r>
      <w:bookmarkEnd w:id="8"/>
    </w:p>
    <w:p w:rsidR="006A01D4" w:rsidRPr="00E93CBC" w:rsidRDefault="006A01D4" w:rsidP="006A01D4">
      <w:pPr>
        <w:pStyle w:val="NormalWeb"/>
        <w:spacing w:before="0" w:after="0"/>
        <w:ind w:left="1440"/>
        <w:rPr>
          <w:rFonts w:ascii="Times New Roman" w:hAnsi="Times New Roman" w:cs="Times New Roman"/>
          <w:color w:val="000000" w:themeColor="text1"/>
          <w:sz w:val="26"/>
          <w:szCs w:val="26"/>
        </w:rPr>
      </w:pPr>
      <w:r w:rsidRPr="00E93CBC">
        <w:rPr>
          <w:rFonts w:ascii="Times New Roman" w:hAnsi="Times New Roman" w:cs="Times New Roman"/>
          <w:color w:val="000000" w:themeColor="text1"/>
          <w:sz w:val="26"/>
          <w:szCs w:val="26"/>
        </w:rPr>
        <w:t xml:space="preserve">All concept related documentation such as module definitions, data flow diagrams, user diagrams, </w:t>
      </w:r>
      <w:proofErr w:type="spellStart"/>
      <w:r w:rsidRPr="00E93CBC">
        <w:rPr>
          <w:rFonts w:ascii="Times New Roman" w:hAnsi="Times New Roman" w:cs="Times New Roman"/>
          <w:color w:val="000000" w:themeColor="text1"/>
          <w:sz w:val="26"/>
          <w:szCs w:val="26"/>
        </w:rPr>
        <w:t>etc</w:t>
      </w:r>
      <w:proofErr w:type="spellEnd"/>
      <w:r w:rsidRPr="00E93CBC">
        <w:rPr>
          <w:rFonts w:ascii="Times New Roman" w:hAnsi="Times New Roman" w:cs="Times New Roman"/>
          <w:color w:val="000000" w:themeColor="text1"/>
          <w:sz w:val="26"/>
          <w:szCs w:val="26"/>
        </w:rPr>
        <w:t xml:space="preserve"> will be completed by this date. The Requirements Documentation and System Design Documentation will be completed by this date such that module design and coding may begin.</w:t>
      </w:r>
    </w:p>
    <w:p w:rsidR="006A01D4" w:rsidRPr="00E93CBC" w:rsidRDefault="006A01D4" w:rsidP="006A01D4">
      <w:pPr>
        <w:pStyle w:val="NormalWeb"/>
        <w:spacing w:before="0" w:after="0"/>
        <w:ind w:left="1440"/>
        <w:rPr>
          <w:rFonts w:ascii="Times New Roman" w:hAnsi="Times New Roman" w:cs="Times New Roman"/>
          <w:color w:val="000000" w:themeColor="text1"/>
          <w:sz w:val="26"/>
          <w:szCs w:val="26"/>
        </w:rPr>
      </w:pPr>
    </w:p>
    <w:p w:rsidR="006A01D4" w:rsidRPr="00E93CBC" w:rsidRDefault="000B2DBE" w:rsidP="006A01D4">
      <w:pPr>
        <w:pStyle w:val="Heading3"/>
        <w:ind w:left="720" w:firstLine="720"/>
        <w:rPr>
          <w:rFonts w:ascii="Times New Roman" w:hAnsi="Times New Roman" w:cs="Times New Roman"/>
          <w:color w:val="000000" w:themeColor="text1"/>
          <w:sz w:val="26"/>
          <w:szCs w:val="26"/>
        </w:rPr>
      </w:pPr>
      <w:bookmarkStart w:id="9" w:name="_Toc119350586"/>
      <w:r>
        <w:rPr>
          <w:rFonts w:ascii="Times New Roman" w:hAnsi="Times New Roman" w:cs="Times New Roman"/>
          <w:color w:val="000000" w:themeColor="text1"/>
          <w:sz w:val="26"/>
          <w:szCs w:val="26"/>
        </w:rPr>
        <w:t>2.2.2 Module Code Complete 5/11</w:t>
      </w:r>
      <w:r w:rsidR="006A01D4" w:rsidRPr="00E93CBC">
        <w:rPr>
          <w:rFonts w:ascii="Times New Roman" w:hAnsi="Times New Roman" w:cs="Times New Roman"/>
          <w:color w:val="000000" w:themeColor="text1"/>
          <w:sz w:val="26"/>
          <w:szCs w:val="26"/>
        </w:rPr>
        <w:t>/2022</w:t>
      </w:r>
      <w:bookmarkEnd w:id="9"/>
    </w:p>
    <w:p w:rsidR="006A01D4" w:rsidRPr="00E93CBC" w:rsidRDefault="006A01D4" w:rsidP="006A01D4">
      <w:pPr>
        <w:pStyle w:val="NormalWeb"/>
        <w:spacing w:before="0" w:after="0"/>
        <w:ind w:left="1440"/>
        <w:rPr>
          <w:rFonts w:ascii="Times New Roman" w:hAnsi="Times New Roman" w:cs="Times New Roman"/>
          <w:color w:val="000000" w:themeColor="text1"/>
          <w:sz w:val="26"/>
          <w:szCs w:val="26"/>
        </w:rPr>
      </w:pPr>
      <w:r w:rsidRPr="00E93CBC">
        <w:rPr>
          <w:rFonts w:ascii="Times New Roman" w:hAnsi="Times New Roman" w:cs="Times New Roman"/>
          <w:color w:val="000000" w:themeColor="text1"/>
          <w:sz w:val="26"/>
          <w:szCs w:val="26"/>
        </w:rPr>
        <w:t xml:space="preserve">All module coding should be completed by this date so that module integration and system testing begin. Depending on Integration complexity, </w:t>
      </w:r>
      <w:r w:rsidRPr="00E93CBC">
        <w:rPr>
          <w:rFonts w:ascii="Times New Roman" w:hAnsi="Times New Roman" w:cs="Times New Roman"/>
          <w:color w:val="000000" w:themeColor="text1"/>
          <w:sz w:val="26"/>
          <w:szCs w:val="26"/>
        </w:rPr>
        <w:lastRenderedPageBreak/>
        <w:t>integration may begin 1 week before this milestone. All modules and sub-programs are expected to be fully functional and extensively tested.</w:t>
      </w:r>
    </w:p>
    <w:p w:rsidR="006A01D4" w:rsidRPr="00E93CBC" w:rsidRDefault="006A01D4" w:rsidP="006A01D4">
      <w:pPr>
        <w:pStyle w:val="NormalWeb"/>
        <w:spacing w:before="0" w:after="0"/>
        <w:ind w:left="1440"/>
        <w:rPr>
          <w:rFonts w:ascii="Times New Roman" w:hAnsi="Times New Roman" w:cs="Times New Roman"/>
          <w:color w:val="000000" w:themeColor="text1"/>
          <w:sz w:val="26"/>
          <w:szCs w:val="26"/>
        </w:rPr>
      </w:pPr>
    </w:p>
    <w:p w:rsidR="006A01D4" w:rsidRPr="00E93CBC" w:rsidRDefault="000B2DBE" w:rsidP="006A01D4">
      <w:pPr>
        <w:pStyle w:val="Heading3"/>
        <w:ind w:left="720" w:firstLine="720"/>
        <w:rPr>
          <w:rFonts w:ascii="Times New Roman" w:hAnsi="Times New Roman" w:cs="Times New Roman"/>
          <w:color w:val="000000" w:themeColor="text1"/>
          <w:sz w:val="26"/>
          <w:szCs w:val="26"/>
        </w:rPr>
      </w:pPr>
      <w:bookmarkStart w:id="10" w:name="_Toc119350587"/>
      <w:r>
        <w:rPr>
          <w:rFonts w:ascii="Times New Roman" w:hAnsi="Times New Roman" w:cs="Times New Roman"/>
          <w:color w:val="000000" w:themeColor="text1"/>
          <w:sz w:val="26"/>
          <w:szCs w:val="26"/>
        </w:rPr>
        <w:t>2.2.3 Testing Complete 12/11</w:t>
      </w:r>
      <w:r w:rsidR="006A01D4" w:rsidRPr="00E93CBC">
        <w:rPr>
          <w:rFonts w:ascii="Times New Roman" w:hAnsi="Times New Roman" w:cs="Times New Roman"/>
          <w:color w:val="000000" w:themeColor="text1"/>
          <w:sz w:val="26"/>
          <w:szCs w:val="26"/>
        </w:rPr>
        <w:t>/2022</w:t>
      </w:r>
      <w:bookmarkEnd w:id="10"/>
    </w:p>
    <w:p w:rsidR="006A01D4" w:rsidRPr="00E93CBC" w:rsidRDefault="006A01D4" w:rsidP="006A01D4">
      <w:pPr>
        <w:pStyle w:val="NormalWeb"/>
        <w:spacing w:before="0" w:after="0"/>
        <w:ind w:left="1440"/>
        <w:rPr>
          <w:rFonts w:ascii="Times New Roman" w:hAnsi="Times New Roman" w:cs="Times New Roman"/>
          <w:bCs/>
          <w:color w:val="000000" w:themeColor="text1"/>
          <w:sz w:val="26"/>
          <w:szCs w:val="26"/>
        </w:rPr>
      </w:pPr>
      <w:r w:rsidRPr="00E93CBC">
        <w:rPr>
          <w:rFonts w:ascii="Times New Roman" w:hAnsi="Times New Roman" w:cs="Times New Roman"/>
          <w:bCs/>
          <w:color w:val="000000" w:themeColor="text1"/>
          <w:sz w:val="26"/>
          <w:szCs w:val="26"/>
        </w:rPr>
        <w:t>All testing should be finished by this date and the program should be essentially complete. The remaining time may be used for small UI tweaking and documentation updates.</w:t>
      </w:r>
    </w:p>
    <w:p w:rsidR="006A01D4" w:rsidRPr="00E93CBC" w:rsidRDefault="006A01D4" w:rsidP="006A01D4">
      <w:pPr>
        <w:pStyle w:val="NormalWeb"/>
        <w:spacing w:before="0" w:after="0"/>
        <w:ind w:left="1440"/>
        <w:rPr>
          <w:rFonts w:ascii="Times New Roman" w:hAnsi="Times New Roman" w:cs="Times New Roman"/>
          <w:bCs/>
          <w:color w:val="000000" w:themeColor="text1"/>
          <w:sz w:val="26"/>
          <w:szCs w:val="26"/>
        </w:rPr>
      </w:pPr>
    </w:p>
    <w:p w:rsidR="006A01D4" w:rsidRPr="00E93CBC" w:rsidRDefault="006A01D4" w:rsidP="006A01D4">
      <w:pPr>
        <w:pStyle w:val="Heading1"/>
        <w:rPr>
          <w:rFonts w:ascii="Times New Roman" w:hAnsi="Times New Roman" w:cs="Times New Roman"/>
          <w:color w:val="000000" w:themeColor="text1"/>
          <w:sz w:val="26"/>
          <w:szCs w:val="26"/>
        </w:rPr>
      </w:pPr>
      <w:bookmarkStart w:id="11" w:name="_Toc119350588"/>
      <w:r w:rsidRPr="00E93CBC">
        <w:rPr>
          <w:rFonts w:ascii="Times New Roman" w:hAnsi="Times New Roman" w:cs="Times New Roman"/>
          <w:color w:val="000000" w:themeColor="text1"/>
          <w:sz w:val="26"/>
          <w:szCs w:val="26"/>
        </w:rPr>
        <w:t>3.0 Component-level design</w:t>
      </w:r>
      <w:bookmarkEnd w:id="11"/>
    </w:p>
    <w:p w:rsidR="006A01D4" w:rsidRPr="00E93CBC" w:rsidRDefault="000B2DBE" w:rsidP="006A01D4">
      <w:pPr>
        <w:pStyle w:val="NormalWeb"/>
        <w:spacing w:before="0" w:after="0"/>
        <w:rPr>
          <w:rFonts w:ascii="Times New Roman" w:hAnsi="Times New Roman" w:cs="Times New Roman"/>
          <w:bCs/>
          <w:color w:val="000000" w:themeColor="text1"/>
          <w:sz w:val="26"/>
          <w:szCs w:val="26"/>
        </w:rPr>
      </w:pPr>
      <w:r w:rsidRPr="000B2DBE">
        <w:rPr>
          <w:rFonts w:ascii="Times New Roman" w:hAnsi="Times New Roman" w:cs="Times New Roman"/>
          <w:bCs/>
          <w:color w:val="000000" w:themeColor="text1"/>
          <w:sz w:val="26"/>
          <w:szCs w:val="26"/>
        </w:rPr>
        <w:t>Our system is based on a main interface through which each product can be accessed on a screen-by-screen basis. Anytime the user can exit the app, it will return them to the home screen.</w:t>
      </w:r>
    </w:p>
    <w:p w:rsidR="006A01D4" w:rsidRPr="00E93CBC" w:rsidRDefault="006A01D4" w:rsidP="006A01D4">
      <w:pPr>
        <w:pStyle w:val="Heading2"/>
        <w:ind w:firstLine="720"/>
        <w:rPr>
          <w:rFonts w:ascii="Times New Roman" w:hAnsi="Times New Roman" w:cs="Times New Roman"/>
          <w:color w:val="000000" w:themeColor="text1"/>
        </w:rPr>
      </w:pPr>
      <w:bookmarkStart w:id="12" w:name="_Toc119350589"/>
      <w:r w:rsidRPr="00E93CBC">
        <w:rPr>
          <w:rFonts w:ascii="Times New Roman" w:hAnsi="Times New Roman" w:cs="Times New Roman"/>
          <w:color w:val="000000" w:themeColor="text1"/>
        </w:rPr>
        <w:t>3.1 Description for Main Menu</w:t>
      </w:r>
      <w:bookmarkEnd w:id="12"/>
      <w:r w:rsidRPr="00E93CBC">
        <w:rPr>
          <w:rFonts w:ascii="Times New Roman" w:hAnsi="Times New Roman" w:cs="Times New Roman"/>
          <w:color w:val="000000" w:themeColor="text1"/>
        </w:rPr>
        <w:t xml:space="preserve"> </w:t>
      </w:r>
    </w:p>
    <w:p w:rsidR="00E66921" w:rsidRPr="00E66921" w:rsidRDefault="00E66921" w:rsidP="00E66921">
      <w:pPr>
        <w:pStyle w:val="Normal1"/>
        <w:ind w:left="720"/>
        <w:rPr>
          <w:rFonts w:ascii="Times New Roman" w:hAnsi="Times New Roman" w:cs="Times New Roman"/>
          <w:sz w:val="26"/>
          <w:szCs w:val="26"/>
        </w:rPr>
      </w:pPr>
      <w:r w:rsidRPr="00E66921">
        <w:rPr>
          <w:rFonts w:ascii="Times New Roman" w:hAnsi="Times New Roman" w:cs="Times New Roman"/>
          <w:sz w:val="26"/>
          <w:szCs w:val="26"/>
        </w:rPr>
        <w:t>The interface is the first thing users see when launching an app on their Android phone.</w:t>
      </w:r>
    </w:p>
    <w:p w:rsidR="006A01D4" w:rsidRPr="00E93CBC" w:rsidRDefault="006A01D4" w:rsidP="00E66921">
      <w:pPr>
        <w:pStyle w:val="NormalWeb"/>
        <w:spacing w:before="0" w:after="0"/>
        <w:ind w:left="720"/>
        <w:rPr>
          <w:rFonts w:ascii="Times New Roman" w:hAnsi="Times New Roman" w:cs="Times New Roman"/>
          <w:bCs/>
          <w:color w:val="000000" w:themeColor="text1"/>
          <w:sz w:val="26"/>
          <w:szCs w:val="26"/>
        </w:rPr>
      </w:pPr>
      <w:r w:rsidRPr="00E93CBC">
        <w:rPr>
          <w:rFonts w:ascii="Times New Roman" w:hAnsi="Times New Roman" w:cs="Times New Roman"/>
          <w:bCs/>
          <w:color w:val="000000" w:themeColor="text1"/>
          <w:sz w:val="26"/>
          <w:szCs w:val="26"/>
        </w:rPr>
        <w:t xml:space="preserve"> </w:t>
      </w: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13" w:name="_Toc119350590"/>
      <w:r w:rsidRPr="00E93CBC">
        <w:rPr>
          <w:rFonts w:ascii="Times New Roman" w:hAnsi="Times New Roman" w:cs="Times New Roman"/>
          <w:color w:val="000000" w:themeColor="text1"/>
          <w:sz w:val="26"/>
          <w:szCs w:val="26"/>
        </w:rPr>
        <w:t>3.1.1 Narration Processing for Main Menu</w:t>
      </w:r>
      <w:bookmarkEnd w:id="13"/>
    </w:p>
    <w:p w:rsidR="00E66921" w:rsidRPr="00E66921" w:rsidRDefault="00E66921" w:rsidP="00E66921">
      <w:pPr>
        <w:pStyle w:val="Normal1"/>
        <w:ind w:left="1440"/>
        <w:rPr>
          <w:rFonts w:ascii="Times New Roman" w:hAnsi="Times New Roman" w:cs="Times New Roman"/>
          <w:sz w:val="26"/>
          <w:szCs w:val="26"/>
        </w:rPr>
      </w:pPr>
      <w:r w:rsidRPr="00E66921">
        <w:rPr>
          <w:rFonts w:ascii="Times New Roman" w:hAnsi="Times New Roman" w:cs="Times New Roman"/>
          <w:sz w:val="26"/>
          <w:szCs w:val="26"/>
        </w:rPr>
        <w:t>In the main screen the user can select the products or exit the application. When giving a product, the product will run to the product detail screen. If the customer wants to go back, just press back to the main screen of the android operating system.</w:t>
      </w:r>
    </w:p>
    <w:p w:rsidR="006A01D4" w:rsidRPr="00E93CBC" w:rsidRDefault="006A01D4" w:rsidP="00E66921">
      <w:pPr>
        <w:pStyle w:val="NormalWeb"/>
        <w:spacing w:before="0" w:after="0"/>
        <w:rPr>
          <w:rFonts w:ascii="Times New Roman" w:hAnsi="Times New Roman" w:cs="Times New Roman"/>
          <w:color w:val="000000" w:themeColor="text1"/>
          <w:sz w:val="26"/>
          <w:szCs w:val="26"/>
        </w:rPr>
      </w:pP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14" w:name="_Toc119350591"/>
      <w:proofErr w:type="gramStart"/>
      <w:r w:rsidRPr="00E93CBC">
        <w:rPr>
          <w:rFonts w:ascii="Times New Roman" w:hAnsi="Times New Roman" w:cs="Times New Roman"/>
          <w:color w:val="000000" w:themeColor="text1"/>
          <w:sz w:val="26"/>
          <w:szCs w:val="26"/>
        </w:rPr>
        <w:t>3.1.2  Description</w:t>
      </w:r>
      <w:proofErr w:type="gramEnd"/>
      <w:r w:rsidRPr="00E93CBC">
        <w:rPr>
          <w:rFonts w:ascii="Times New Roman" w:hAnsi="Times New Roman" w:cs="Times New Roman"/>
          <w:color w:val="000000" w:themeColor="text1"/>
          <w:sz w:val="26"/>
          <w:szCs w:val="26"/>
        </w:rPr>
        <w:t xml:space="preserve"> of the Main Menu interface</w:t>
      </w:r>
      <w:bookmarkEnd w:id="14"/>
    </w:p>
    <w:p w:rsidR="006A01D4" w:rsidRPr="00E66921" w:rsidRDefault="00E66921" w:rsidP="006A01D4">
      <w:pPr>
        <w:pStyle w:val="NormalWeb"/>
        <w:spacing w:before="0" w:after="0"/>
        <w:ind w:left="1440"/>
        <w:rPr>
          <w:rFonts w:ascii="Times New Roman" w:hAnsi="Times New Roman" w:cs="Times New Roman"/>
          <w:color w:val="000000" w:themeColor="text1"/>
          <w:sz w:val="26"/>
          <w:szCs w:val="26"/>
        </w:rPr>
      </w:pPr>
      <w:r w:rsidRPr="00E66921">
        <w:rPr>
          <w:rFonts w:ascii="Times New Roman" w:hAnsi="Times New Roman" w:cs="Times New Roman"/>
          <w:color w:val="000000" w:themeColor="text1"/>
          <w:sz w:val="26"/>
          <w:szCs w:val="26"/>
        </w:rPr>
        <w:t>The main interface will include products and product lists as well as an exit button to the main application screen</w:t>
      </w:r>
      <w:r w:rsidR="006A01D4" w:rsidRPr="00E66921">
        <w:rPr>
          <w:rFonts w:ascii="Times New Roman" w:hAnsi="Times New Roman" w:cs="Times New Roman"/>
          <w:color w:val="000000" w:themeColor="text1"/>
          <w:sz w:val="26"/>
          <w:szCs w:val="26"/>
        </w:rPr>
        <w:t>.</w:t>
      </w:r>
    </w:p>
    <w:p w:rsidR="006A01D4" w:rsidRPr="00E93CBC" w:rsidRDefault="006A01D4" w:rsidP="006A01D4">
      <w:pPr>
        <w:pStyle w:val="NormalWeb"/>
        <w:spacing w:before="0" w:after="0"/>
        <w:ind w:left="1440"/>
        <w:rPr>
          <w:rFonts w:ascii="Times New Roman" w:hAnsi="Times New Roman" w:cs="Times New Roman"/>
          <w:color w:val="000000" w:themeColor="text1"/>
          <w:sz w:val="26"/>
          <w:szCs w:val="26"/>
        </w:rPr>
      </w:pP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15" w:name="_Toc119350592"/>
      <w:r w:rsidRPr="00E93CBC">
        <w:rPr>
          <w:rFonts w:ascii="Times New Roman" w:hAnsi="Times New Roman" w:cs="Times New Roman"/>
          <w:color w:val="000000" w:themeColor="text1"/>
          <w:sz w:val="26"/>
          <w:szCs w:val="26"/>
        </w:rPr>
        <w:t>3.1.3 Main Menu processing detail</w:t>
      </w:r>
      <w:bookmarkEnd w:id="15"/>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16" w:name="_Toc119350593"/>
      <w:r w:rsidRPr="00E93CBC">
        <w:rPr>
          <w:rFonts w:ascii="Times New Roman" w:hAnsi="Times New Roman" w:cs="Times New Roman"/>
          <w:color w:val="000000" w:themeColor="text1"/>
          <w:sz w:val="26"/>
          <w:szCs w:val="26"/>
        </w:rPr>
        <w:t>3.1.3.1 Performance issues</w:t>
      </w:r>
      <w:bookmarkEnd w:id="16"/>
    </w:p>
    <w:p w:rsidR="006A01D4" w:rsidRPr="00E93CBC" w:rsidRDefault="006A01D4" w:rsidP="006A01D4">
      <w:pPr>
        <w:pStyle w:val="NormalWeb"/>
        <w:spacing w:before="0" w:after="0"/>
        <w:ind w:left="2160"/>
        <w:rPr>
          <w:rFonts w:ascii="Times New Roman" w:hAnsi="Times New Roman" w:cs="Times New Roman"/>
          <w:bCs/>
          <w:color w:val="000000" w:themeColor="text1"/>
          <w:sz w:val="26"/>
          <w:szCs w:val="26"/>
        </w:rPr>
      </w:pPr>
      <w:r w:rsidRPr="00E93CBC">
        <w:rPr>
          <w:rFonts w:ascii="Times New Roman" w:hAnsi="Times New Roman" w:cs="Times New Roman"/>
          <w:bCs/>
          <w:color w:val="000000" w:themeColor="text1"/>
          <w:sz w:val="26"/>
          <w:szCs w:val="26"/>
        </w:rPr>
        <w:t>The main menu will use relatively little resources, as it will just be a list of buttons.</w:t>
      </w:r>
    </w:p>
    <w:p w:rsidR="006A01D4" w:rsidRPr="00E93CBC" w:rsidRDefault="006A01D4" w:rsidP="006A01D4">
      <w:pPr>
        <w:pStyle w:val="NormalWeb"/>
        <w:spacing w:before="0" w:after="0"/>
        <w:ind w:left="2160"/>
        <w:rPr>
          <w:rFonts w:ascii="Times New Roman" w:hAnsi="Times New Roman" w:cs="Times New Roman"/>
          <w:bCs/>
          <w:color w:val="000000" w:themeColor="text1"/>
          <w:sz w:val="26"/>
          <w:szCs w:val="26"/>
        </w:rPr>
      </w:pPr>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17" w:name="_Toc119350594"/>
      <w:r w:rsidRPr="00E93CBC">
        <w:rPr>
          <w:rFonts w:ascii="Times New Roman" w:hAnsi="Times New Roman" w:cs="Times New Roman"/>
          <w:color w:val="000000" w:themeColor="text1"/>
          <w:sz w:val="26"/>
          <w:szCs w:val="26"/>
        </w:rPr>
        <w:t>3.2.3.2 Design constraints</w:t>
      </w:r>
      <w:bookmarkEnd w:id="17"/>
    </w:p>
    <w:p w:rsidR="006A01D4" w:rsidRPr="00E93CBC" w:rsidRDefault="006A01D4" w:rsidP="006A01D4">
      <w:pPr>
        <w:pStyle w:val="NormalWeb"/>
        <w:spacing w:before="0" w:after="0"/>
        <w:ind w:left="2160"/>
        <w:rPr>
          <w:rFonts w:ascii="Times New Roman" w:hAnsi="Times New Roman" w:cs="Times New Roman"/>
          <w:bCs/>
          <w:color w:val="000000" w:themeColor="text1"/>
          <w:sz w:val="26"/>
          <w:szCs w:val="26"/>
        </w:rPr>
      </w:pPr>
      <w:r w:rsidRPr="00E93CBC">
        <w:rPr>
          <w:rFonts w:ascii="Times New Roman" w:hAnsi="Times New Roman" w:cs="Times New Roman"/>
          <w:bCs/>
          <w:color w:val="000000" w:themeColor="text1"/>
          <w:sz w:val="26"/>
          <w:szCs w:val="26"/>
        </w:rPr>
        <w:t xml:space="preserve">The </w:t>
      </w:r>
      <w:r w:rsidR="00E66921">
        <w:rPr>
          <w:rFonts w:ascii="Times New Roman" w:hAnsi="Times New Roman" w:cs="Times New Roman"/>
          <w:bCs/>
          <w:color w:val="000000" w:themeColor="text1"/>
          <w:sz w:val="26"/>
          <w:szCs w:val="26"/>
        </w:rPr>
        <w:t>home</w:t>
      </w:r>
      <w:r w:rsidRPr="00E93CBC">
        <w:rPr>
          <w:rFonts w:ascii="Times New Roman" w:hAnsi="Times New Roman" w:cs="Times New Roman"/>
          <w:bCs/>
          <w:color w:val="000000" w:themeColor="text1"/>
          <w:sz w:val="26"/>
          <w:szCs w:val="26"/>
        </w:rPr>
        <w:t xml:space="preserve"> </w:t>
      </w:r>
      <w:r w:rsidR="00E66921">
        <w:rPr>
          <w:rFonts w:ascii="Times New Roman" w:hAnsi="Times New Roman" w:cs="Times New Roman"/>
          <w:bCs/>
          <w:color w:val="000000" w:themeColor="text1"/>
          <w:sz w:val="26"/>
          <w:szCs w:val="26"/>
        </w:rPr>
        <w:t>screen</w:t>
      </w:r>
      <w:r w:rsidRPr="00E93CBC">
        <w:rPr>
          <w:rFonts w:ascii="Times New Roman" w:hAnsi="Times New Roman" w:cs="Times New Roman"/>
          <w:bCs/>
          <w:color w:val="000000" w:themeColor="text1"/>
          <w:sz w:val="26"/>
          <w:szCs w:val="26"/>
        </w:rPr>
        <w:t xml:space="preserve"> should be simple and easy to use to access </w:t>
      </w:r>
      <w:r w:rsidR="00E66921">
        <w:rPr>
          <w:rFonts w:ascii="Times New Roman" w:hAnsi="Times New Roman" w:cs="Times New Roman"/>
          <w:bCs/>
          <w:color w:val="000000" w:themeColor="text1"/>
          <w:sz w:val="26"/>
          <w:szCs w:val="26"/>
        </w:rPr>
        <w:t>each</w:t>
      </w:r>
      <w:r w:rsidRPr="00E93CBC">
        <w:rPr>
          <w:rFonts w:ascii="Times New Roman" w:hAnsi="Times New Roman" w:cs="Times New Roman"/>
          <w:bCs/>
          <w:color w:val="000000" w:themeColor="text1"/>
          <w:sz w:val="26"/>
          <w:szCs w:val="26"/>
        </w:rPr>
        <w:t xml:space="preserve"> </w:t>
      </w:r>
      <w:r w:rsidR="00E66921">
        <w:rPr>
          <w:rFonts w:ascii="Times New Roman" w:hAnsi="Times New Roman" w:cs="Times New Roman"/>
          <w:bCs/>
          <w:color w:val="000000" w:themeColor="text1"/>
          <w:sz w:val="26"/>
          <w:szCs w:val="26"/>
        </w:rPr>
        <w:t>product</w:t>
      </w:r>
      <w:r w:rsidRPr="00E93CBC">
        <w:rPr>
          <w:rFonts w:ascii="Times New Roman" w:hAnsi="Times New Roman" w:cs="Times New Roman"/>
          <w:bCs/>
          <w:color w:val="000000" w:themeColor="text1"/>
          <w:sz w:val="26"/>
          <w:szCs w:val="26"/>
        </w:rPr>
        <w:t>.</w:t>
      </w:r>
    </w:p>
    <w:p w:rsidR="006A01D4" w:rsidRPr="00E93CBC" w:rsidRDefault="006A01D4" w:rsidP="006A01D4">
      <w:pPr>
        <w:pStyle w:val="NormalWeb"/>
        <w:spacing w:before="0" w:after="0"/>
        <w:ind w:left="2160"/>
        <w:rPr>
          <w:rFonts w:ascii="Times New Roman" w:hAnsi="Times New Roman" w:cs="Times New Roman"/>
          <w:bCs/>
          <w:color w:val="000000" w:themeColor="text1"/>
          <w:sz w:val="26"/>
          <w:szCs w:val="26"/>
        </w:rPr>
      </w:pPr>
    </w:p>
    <w:p w:rsidR="006A01D4" w:rsidRPr="00E93CBC" w:rsidRDefault="006A01D4" w:rsidP="004245F0">
      <w:pPr>
        <w:pStyle w:val="Heading2"/>
        <w:ind w:firstLine="720"/>
        <w:rPr>
          <w:rFonts w:ascii="Times New Roman" w:hAnsi="Times New Roman" w:cs="Times New Roman"/>
          <w:color w:val="000000" w:themeColor="text1"/>
        </w:rPr>
      </w:pPr>
      <w:bookmarkStart w:id="18" w:name="_Toc119350595"/>
      <w:r w:rsidRPr="00E93CBC">
        <w:rPr>
          <w:rFonts w:ascii="Times New Roman" w:hAnsi="Times New Roman" w:cs="Times New Roman"/>
          <w:color w:val="000000" w:themeColor="text1"/>
        </w:rPr>
        <w:lastRenderedPageBreak/>
        <w:t xml:space="preserve">3.2 Description of the </w:t>
      </w:r>
      <w:bookmarkEnd w:id="18"/>
      <w:r w:rsidR="004245F0">
        <w:rPr>
          <w:color w:val="000000"/>
          <w:sz w:val="24"/>
          <w:szCs w:val="24"/>
        </w:rPr>
        <w:t>Product</w:t>
      </w:r>
    </w:p>
    <w:p w:rsidR="006A01D4" w:rsidRPr="00E93CBC" w:rsidRDefault="006A01D4" w:rsidP="006A01D4">
      <w:pPr>
        <w:pStyle w:val="NormalWeb"/>
        <w:spacing w:before="0" w:after="0"/>
        <w:ind w:left="720"/>
        <w:rPr>
          <w:rFonts w:ascii="Times New Roman" w:hAnsi="Times New Roman" w:cs="Times New Roman"/>
          <w:bCs/>
          <w:color w:val="000000" w:themeColor="text1"/>
          <w:sz w:val="26"/>
          <w:szCs w:val="26"/>
        </w:rPr>
      </w:pPr>
      <w:r w:rsidRPr="00E93CBC">
        <w:rPr>
          <w:rFonts w:ascii="Times New Roman" w:hAnsi="Times New Roman" w:cs="Times New Roman"/>
          <w:bCs/>
          <w:color w:val="000000" w:themeColor="text1"/>
          <w:sz w:val="26"/>
          <w:szCs w:val="26"/>
        </w:rPr>
        <w:t>The individual functional elements will be launched from the main menu and will run independently of each other.</w:t>
      </w:r>
    </w:p>
    <w:p w:rsidR="006A01D4" w:rsidRPr="00E93CBC" w:rsidRDefault="006A01D4" w:rsidP="006A01D4">
      <w:pPr>
        <w:pStyle w:val="NormalWeb"/>
        <w:spacing w:before="0" w:after="0"/>
        <w:ind w:left="720"/>
        <w:rPr>
          <w:rFonts w:ascii="Times New Roman" w:hAnsi="Times New Roman" w:cs="Times New Roman"/>
          <w:bCs/>
          <w:color w:val="000000" w:themeColor="text1"/>
          <w:sz w:val="26"/>
          <w:szCs w:val="26"/>
        </w:rPr>
      </w:pPr>
    </w:p>
    <w:p w:rsidR="006A01D4" w:rsidRPr="00E93CBC" w:rsidRDefault="006A01D4" w:rsidP="004245F0">
      <w:pPr>
        <w:pStyle w:val="Heading3"/>
        <w:ind w:left="720" w:firstLine="720"/>
        <w:rPr>
          <w:rFonts w:ascii="Times New Roman" w:hAnsi="Times New Roman" w:cs="Times New Roman"/>
          <w:color w:val="000000" w:themeColor="text1"/>
          <w:sz w:val="26"/>
          <w:szCs w:val="26"/>
        </w:rPr>
      </w:pPr>
      <w:bookmarkStart w:id="19" w:name="_Toc119350596"/>
      <w:proofErr w:type="gramStart"/>
      <w:r w:rsidRPr="00E93CBC">
        <w:rPr>
          <w:rFonts w:ascii="Times New Roman" w:hAnsi="Times New Roman" w:cs="Times New Roman"/>
          <w:color w:val="000000" w:themeColor="text1"/>
          <w:sz w:val="26"/>
          <w:szCs w:val="26"/>
        </w:rPr>
        <w:t>3.2.1  Narrative</w:t>
      </w:r>
      <w:proofErr w:type="gramEnd"/>
      <w:r w:rsidRPr="00E93CBC">
        <w:rPr>
          <w:rFonts w:ascii="Times New Roman" w:hAnsi="Times New Roman" w:cs="Times New Roman"/>
          <w:color w:val="000000" w:themeColor="text1"/>
          <w:sz w:val="26"/>
          <w:szCs w:val="26"/>
        </w:rPr>
        <w:t xml:space="preserve"> processing for </w:t>
      </w:r>
      <w:bookmarkEnd w:id="19"/>
      <w:r w:rsidR="004245F0">
        <w:rPr>
          <w:color w:val="000000"/>
        </w:rPr>
        <w:t>Product</w:t>
      </w:r>
    </w:p>
    <w:p w:rsidR="006A01D4" w:rsidRPr="00E66921" w:rsidRDefault="00E66921" w:rsidP="006A01D4">
      <w:pPr>
        <w:pStyle w:val="NormalWeb"/>
        <w:spacing w:before="0" w:after="0"/>
        <w:ind w:left="1440"/>
        <w:rPr>
          <w:rFonts w:ascii="Times New Roman" w:hAnsi="Times New Roman" w:cs="Times New Roman"/>
          <w:color w:val="000000" w:themeColor="text1"/>
          <w:sz w:val="26"/>
          <w:szCs w:val="26"/>
        </w:rPr>
      </w:pPr>
      <w:r w:rsidRPr="00E66921">
        <w:rPr>
          <w:rFonts w:ascii="Times New Roman" w:hAnsi="Times New Roman" w:cs="Times New Roman"/>
          <w:color w:val="000000" w:themeColor="text1"/>
          <w:sz w:val="26"/>
          <w:szCs w:val="26"/>
        </w:rPr>
        <w:t>As each product is launched, the user will be given several options such as viewing ingr</w:t>
      </w:r>
      <w:r>
        <w:rPr>
          <w:rFonts w:ascii="Times New Roman" w:hAnsi="Times New Roman" w:cs="Times New Roman"/>
          <w:color w:val="000000" w:themeColor="text1"/>
          <w:sz w:val="26"/>
          <w:szCs w:val="26"/>
        </w:rPr>
        <w:t>edient information, purchasing</w:t>
      </w:r>
      <w:r w:rsidRPr="00E66921">
        <w:rPr>
          <w:rFonts w:ascii="Times New Roman" w:hAnsi="Times New Roman" w:cs="Times New Roman"/>
          <w:color w:val="000000" w:themeColor="text1"/>
          <w:sz w:val="26"/>
          <w:szCs w:val="26"/>
        </w:rPr>
        <w:t>. User selection will lead to another screen corresponding to it. The process by which the user makes selections and the results are processed will continue until the product is purchased, successful or otherwise, or the user chooses to exit the product. Users will also have the option to return to the home screen, which will result in the process starting all over again.</w:t>
      </w: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20" w:name="_Toc119350597"/>
      <w:r w:rsidRPr="00E93CBC">
        <w:rPr>
          <w:rFonts w:ascii="Times New Roman" w:hAnsi="Times New Roman" w:cs="Times New Roman"/>
          <w:color w:val="000000" w:themeColor="text1"/>
          <w:sz w:val="26"/>
          <w:szCs w:val="26"/>
        </w:rPr>
        <w:t xml:space="preserve">3.2.2 Description of individual </w:t>
      </w:r>
      <w:r w:rsidR="004245F0">
        <w:rPr>
          <w:color w:val="000000"/>
        </w:rPr>
        <w:t xml:space="preserve">Product </w:t>
      </w:r>
      <w:r w:rsidRPr="00E93CBC">
        <w:rPr>
          <w:rFonts w:ascii="Times New Roman" w:hAnsi="Times New Roman" w:cs="Times New Roman"/>
          <w:color w:val="000000" w:themeColor="text1"/>
          <w:sz w:val="26"/>
          <w:szCs w:val="26"/>
        </w:rPr>
        <w:t>interfaces.</w:t>
      </w:r>
      <w:bookmarkEnd w:id="20"/>
    </w:p>
    <w:p w:rsidR="006A01D4" w:rsidRPr="00E93CBC" w:rsidRDefault="00E66921" w:rsidP="006A01D4">
      <w:pPr>
        <w:pStyle w:val="NormalWeb"/>
        <w:spacing w:before="0" w:after="0"/>
        <w:ind w:left="1440"/>
        <w:rPr>
          <w:rFonts w:ascii="Times New Roman" w:hAnsi="Times New Roman" w:cs="Times New Roman"/>
          <w:color w:val="000000" w:themeColor="text1"/>
          <w:sz w:val="26"/>
          <w:szCs w:val="26"/>
        </w:rPr>
      </w:pPr>
      <w:r w:rsidRPr="00E66921">
        <w:rPr>
          <w:rFonts w:ascii="Times New Roman" w:hAnsi="Times New Roman" w:cs="Times New Roman"/>
          <w:color w:val="000000" w:themeColor="text1"/>
          <w:sz w:val="26"/>
          <w:szCs w:val="26"/>
        </w:rPr>
        <w:t>Each product has buttons to view ingredients and order. When the corresponding buttons are pressed, the relative screens of that function are displayed</w:t>
      </w: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21" w:name="_Toc119350598"/>
      <w:proofErr w:type="gramStart"/>
      <w:r w:rsidRPr="00E93CBC">
        <w:rPr>
          <w:rFonts w:ascii="Times New Roman" w:hAnsi="Times New Roman" w:cs="Times New Roman"/>
          <w:color w:val="000000" w:themeColor="text1"/>
          <w:sz w:val="26"/>
          <w:szCs w:val="26"/>
        </w:rPr>
        <w:t>3.2.3  Application</w:t>
      </w:r>
      <w:proofErr w:type="gramEnd"/>
      <w:r w:rsidRPr="00E93CBC">
        <w:rPr>
          <w:rFonts w:ascii="Times New Roman" w:hAnsi="Times New Roman" w:cs="Times New Roman"/>
          <w:color w:val="000000" w:themeColor="text1"/>
          <w:sz w:val="26"/>
          <w:szCs w:val="26"/>
        </w:rPr>
        <w:t xml:space="preserve"> handling details</w:t>
      </w:r>
      <w:bookmarkEnd w:id="21"/>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22" w:name="_Toc119350599"/>
      <w:r w:rsidRPr="00E93CBC">
        <w:rPr>
          <w:rFonts w:ascii="Times New Roman" w:hAnsi="Times New Roman" w:cs="Times New Roman"/>
          <w:color w:val="000000" w:themeColor="text1"/>
          <w:sz w:val="26"/>
          <w:szCs w:val="26"/>
        </w:rPr>
        <w:t>3.2.3.1 Performance issues</w:t>
      </w:r>
      <w:bookmarkEnd w:id="22"/>
    </w:p>
    <w:p w:rsidR="006A01D4" w:rsidRPr="00E93CBC" w:rsidRDefault="006A01D4" w:rsidP="006A01D4">
      <w:pPr>
        <w:pStyle w:val="NormalWeb"/>
        <w:spacing w:before="0" w:after="0"/>
        <w:ind w:left="2160"/>
        <w:rPr>
          <w:rFonts w:ascii="Times New Roman" w:hAnsi="Times New Roman" w:cs="Times New Roman"/>
          <w:bCs/>
          <w:color w:val="000000" w:themeColor="text1"/>
          <w:sz w:val="26"/>
          <w:szCs w:val="26"/>
        </w:rPr>
      </w:pPr>
      <w:r w:rsidRPr="00E93CBC">
        <w:rPr>
          <w:rFonts w:ascii="Times New Roman" w:hAnsi="Times New Roman" w:cs="Times New Roman"/>
          <w:bCs/>
          <w:color w:val="000000" w:themeColor="text1"/>
          <w:sz w:val="26"/>
          <w:szCs w:val="26"/>
        </w:rPr>
        <w:t xml:space="preserve">Each </w:t>
      </w:r>
      <w:r w:rsidR="004245F0" w:rsidRPr="004245F0">
        <w:rPr>
          <w:rFonts w:ascii="Times New Roman" w:hAnsi="Times New Roman" w:cs="Times New Roman"/>
          <w:sz w:val="26"/>
          <w:szCs w:val="26"/>
        </w:rPr>
        <w:t>product</w:t>
      </w:r>
      <w:r w:rsidRPr="00E93CBC">
        <w:rPr>
          <w:rFonts w:ascii="Times New Roman" w:hAnsi="Times New Roman" w:cs="Times New Roman"/>
          <w:bCs/>
          <w:color w:val="000000" w:themeColor="text1"/>
          <w:sz w:val="26"/>
          <w:szCs w:val="26"/>
        </w:rPr>
        <w:t xml:space="preserve"> </w:t>
      </w:r>
      <w:r w:rsidRPr="00E93CBC">
        <w:rPr>
          <w:rFonts w:ascii="Times New Roman" w:hAnsi="Times New Roman" w:cs="Times New Roman"/>
          <w:bCs/>
          <w:color w:val="000000" w:themeColor="text1"/>
          <w:sz w:val="26"/>
          <w:szCs w:val="26"/>
        </w:rPr>
        <w:t>responds quickly to user input via on-screen buttons. Delayed responses can lead users to despair or believe that the application is frozen.</w:t>
      </w:r>
    </w:p>
    <w:p w:rsidR="006A01D4" w:rsidRPr="00E93CBC" w:rsidRDefault="006A01D4" w:rsidP="006A01D4">
      <w:pPr>
        <w:pStyle w:val="NormalWeb"/>
        <w:spacing w:before="0" w:after="0"/>
        <w:ind w:left="2160"/>
        <w:rPr>
          <w:rFonts w:ascii="Times New Roman" w:hAnsi="Times New Roman" w:cs="Times New Roman"/>
          <w:bCs/>
          <w:color w:val="000000" w:themeColor="text1"/>
          <w:sz w:val="26"/>
          <w:szCs w:val="26"/>
        </w:rPr>
      </w:pPr>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23" w:name="_Toc119350600"/>
      <w:r w:rsidRPr="00E93CBC">
        <w:rPr>
          <w:rFonts w:ascii="Times New Roman" w:hAnsi="Times New Roman" w:cs="Times New Roman"/>
          <w:color w:val="000000" w:themeColor="text1"/>
          <w:sz w:val="26"/>
          <w:szCs w:val="26"/>
        </w:rPr>
        <w:t>3.2.3.2 Design constraints</w:t>
      </w:r>
      <w:bookmarkEnd w:id="23"/>
    </w:p>
    <w:p w:rsidR="006A01D4" w:rsidRPr="00E93CBC" w:rsidRDefault="004245F0" w:rsidP="006A01D4">
      <w:pPr>
        <w:pStyle w:val="NormalWeb"/>
        <w:spacing w:before="0" w:after="0"/>
        <w:ind w:left="2160"/>
        <w:rPr>
          <w:rFonts w:ascii="Times New Roman" w:hAnsi="Times New Roman" w:cs="Times New Roman"/>
          <w:bCs/>
          <w:color w:val="000000" w:themeColor="text1"/>
          <w:sz w:val="26"/>
          <w:szCs w:val="26"/>
        </w:rPr>
      </w:pPr>
      <w:r w:rsidRPr="004245F0">
        <w:rPr>
          <w:rFonts w:ascii="Times New Roman" w:hAnsi="Times New Roman" w:cs="Times New Roman"/>
          <w:bCs/>
          <w:color w:val="000000" w:themeColor="text1"/>
          <w:sz w:val="26"/>
          <w:szCs w:val="26"/>
        </w:rPr>
        <w:t>Product interface design should be simple and intuitive so that users can easily determine what options t</w:t>
      </w:r>
      <w:r>
        <w:rPr>
          <w:rFonts w:ascii="Times New Roman" w:hAnsi="Times New Roman" w:cs="Times New Roman"/>
          <w:bCs/>
          <w:color w:val="000000" w:themeColor="text1"/>
          <w:sz w:val="26"/>
          <w:szCs w:val="26"/>
        </w:rPr>
        <w:t>hey currently have for purchase</w:t>
      </w:r>
      <w:r w:rsidR="006A01D4" w:rsidRPr="00E93CBC">
        <w:rPr>
          <w:rFonts w:ascii="Times New Roman" w:hAnsi="Times New Roman" w:cs="Times New Roman"/>
          <w:bCs/>
          <w:color w:val="000000" w:themeColor="text1"/>
          <w:sz w:val="26"/>
          <w:szCs w:val="26"/>
        </w:rPr>
        <w:t>.</w:t>
      </w:r>
    </w:p>
    <w:p w:rsidR="006A01D4" w:rsidRPr="00E93CBC" w:rsidRDefault="006A01D4" w:rsidP="006A01D4">
      <w:pPr>
        <w:pStyle w:val="NormalWeb"/>
        <w:spacing w:before="0" w:after="0"/>
        <w:ind w:left="2160"/>
        <w:rPr>
          <w:rFonts w:ascii="Times New Roman" w:hAnsi="Times New Roman" w:cs="Times New Roman"/>
          <w:bCs/>
          <w:color w:val="000000" w:themeColor="text1"/>
          <w:sz w:val="26"/>
          <w:szCs w:val="26"/>
        </w:rPr>
      </w:pPr>
    </w:p>
    <w:p w:rsidR="006A01D4" w:rsidRPr="00E93CBC" w:rsidRDefault="006A01D4" w:rsidP="006A01D4">
      <w:pPr>
        <w:pStyle w:val="Heading1"/>
        <w:rPr>
          <w:rFonts w:ascii="Times New Roman" w:hAnsi="Times New Roman" w:cs="Times New Roman"/>
          <w:color w:val="000000" w:themeColor="text1"/>
          <w:sz w:val="26"/>
          <w:szCs w:val="26"/>
        </w:rPr>
      </w:pPr>
      <w:bookmarkStart w:id="24" w:name="_Toc119350601"/>
      <w:r w:rsidRPr="00E93CBC">
        <w:rPr>
          <w:rFonts w:ascii="Times New Roman" w:hAnsi="Times New Roman" w:cs="Times New Roman"/>
          <w:color w:val="000000" w:themeColor="text1"/>
          <w:sz w:val="26"/>
          <w:szCs w:val="26"/>
        </w:rPr>
        <w:t>4.0 User interface design</w:t>
      </w:r>
      <w:bookmarkEnd w:id="24"/>
    </w:p>
    <w:p w:rsidR="006A01D4" w:rsidRPr="00E93CBC" w:rsidRDefault="006A01D4" w:rsidP="006A01D4">
      <w:pPr>
        <w:pStyle w:val="NormalWeb"/>
        <w:spacing w:before="0" w:after="0"/>
        <w:rPr>
          <w:rFonts w:ascii="Times New Roman" w:hAnsi="Times New Roman" w:cs="Times New Roman"/>
          <w:color w:val="000000" w:themeColor="text1"/>
          <w:sz w:val="26"/>
          <w:szCs w:val="26"/>
        </w:rPr>
      </w:pPr>
      <w:r w:rsidRPr="00E93CBC">
        <w:rPr>
          <w:rFonts w:ascii="Times New Roman" w:hAnsi="Times New Roman" w:cs="Times New Roman"/>
          <w:color w:val="000000" w:themeColor="text1"/>
          <w:sz w:val="26"/>
          <w:szCs w:val="26"/>
        </w:rPr>
        <w:t xml:space="preserve">Below is the prototype design of each application functional interface. </w:t>
      </w:r>
    </w:p>
    <w:p w:rsidR="006A01D4" w:rsidRPr="00E93CBC" w:rsidRDefault="006A01D4" w:rsidP="006A01D4">
      <w:pPr>
        <w:pStyle w:val="NormalWeb"/>
        <w:spacing w:before="0" w:after="0"/>
        <w:rPr>
          <w:rFonts w:ascii="Times New Roman" w:hAnsi="Times New Roman" w:cs="Times New Roman"/>
          <w:color w:val="000000" w:themeColor="text1"/>
          <w:sz w:val="26"/>
          <w:szCs w:val="26"/>
        </w:rPr>
      </w:pPr>
    </w:p>
    <w:p w:rsidR="006A01D4" w:rsidRPr="00E93CBC" w:rsidRDefault="006A01D4" w:rsidP="006A01D4">
      <w:pPr>
        <w:pStyle w:val="Heading2"/>
        <w:ind w:firstLine="720"/>
        <w:rPr>
          <w:rFonts w:ascii="Times New Roman" w:hAnsi="Times New Roman" w:cs="Times New Roman"/>
          <w:color w:val="000000" w:themeColor="text1"/>
        </w:rPr>
      </w:pPr>
      <w:bookmarkStart w:id="25" w:name="_Toc119350602"/>
      <w:r w:rsidRPr="00E93CBC">
        <w:rPr>
          <w:rFonts w:ascii="Times New Roman" w:hAnsi="Times New Roman" w:cs="Times New Roman"/>
          <w:color w:val="000000" w:themeColor="text1"/>
        </w:rPr>
        <w:t>4.1 Description of the user interface</w:t>
      </w:r>
      <w:bookmarkEnd w:id="25"/>
    </w:p>
    <w:p w:rsidR="006A01D4" w:rsidRPr="00E93CBC" w:rsidRDefault="006A01D4" w:rsidP="006A01D4">
      <w:pPr>
        <w:pStyle w:val="NormalWeb"/>
        <w:spacing w:before="0" w:after="0"/>
        <w:ind w:left="720"/>
        <w:rPr>
          <w:rFonts w:ascii="Times New Roman" w:hAnsi="Times New Roman" w:cs="Times New Roman"/>
          <w:color w:val="000000" w:themeColor="text1"/>
          <w:sz w:val="26"/>
          <w:szCs w:val="26"/>
        </w:rPr>
      </w:pPr>
      <w:r w:rsidRPr="00E93CBC">
        <w:rPr>
          <w:rFonts w:ascii="Times New Roman" w:hAnsi="Times New Roman" w:cs="Times New Roman"/>
          <w:color w:val="000000" w:themeColor="text1"/>
          <w:sz w:val="26"/>
          <w:szCs w:val="26"/>
        </w:rPr>
        <w:t xml:space="preserve">Screenshots from each app are shown using the Software Development Kit via </w:t>
      </w:r>
      <w:proofErr w:type="spellStart"/>
      <w:r w:rsidRPr="00E93CBC">
        <w:rPr>
          <w:rFonts w:ascii="Times New Roman" w:hAnsi="Times New Roman" w:cs="Times New Roman"/>
          <w:color w:val="000000" w:themeColor="text1"/>
          <w:sz w:val="26"/>
          <w:szCs w:val="26"/>
        </w:rPr>
        <w:t>lightshot</w:t>
      </w:r>
      <w:proofErr w:type="spellEnd"/>
      <w:r w:rsidRPr="00E93CBC">
        <w:rPr>
          <w:rFonts w:ascii="Times New Roman" w:hAnsi="Times New Roman" w:cs="Times New Roman"/>
          <w:color w:val="000000" w:themeColor="text1"/>
          <w:sz w:val="26"/>
          <w:szCs w:val="26"/>
        </w:rPr>
        <w:t xml:space="preserve">. </w:t>
      </w:r>
    </w:p>
    <w:p w:rsidR="006A01D4" w:rsidRPr="00E93CBC" w:rsidRDefault="006A01D4" w:rsidP="006A01D4">
      <w:pPr>
        <w:pStyle w:val="NormalWeb"/>
        <w:spacing w:before="0" w:after="0"/>
        <w:ind w:left="720"/>
        <w:rPr>
          <w:rFonts w:ascii="Times New Roman" w:hAnsi="Times New Roman" w:cs="Times New Roman"/>
          <w:color w:val="000000" w:themeColor="text1"/>
          <w:sz w:val="26"/>
          <w:szCs w:val="26"/>
        </w:rPr>
      </w:pP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26" w:name="_Toc119350603"/>
      <w:r w:rsidRPr="00E93CBC">
        <w:rPr>
          <w:rFonts w:ascii="Times New Roman" w:hAnsi="Times New Roman" w:cs="Times New Roman"/>
          <w:color w:val="000000" w:themeColor="text1"/>
          <w:sz w:val="26"/>
          <w:szCs w:val="26"/>
        </w:rPr>
        <w:t>4.1.1 Login Screen</w:t>
      </w:r>
      <w:bookmarkEnd w:id="26"/>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27" w:name="_Toc119350604"/>
      <w:r w:rsidRPr="00E93CBC">
        <w:rPr>
          <w:rFonts w:ascii="Times New Roman" w:hAnsi="Times New Roman" w:cs="Times New Roman"/>
          <w:color w:val="000000" w:themeColor="text1"/>
          <w:sz w:val="26"/>
          <w:szCs w:val="26"/>
        </w:rPr>
        <w:t>4.1.1.1 Screen Shot for login screen</w:t>
      </w:r>
      <w:bookmarkEnd w:id="27"/>
    </w:p>
    <w:p w:rsidR="006A01D4" w:rsidRPr="00E93CBC" w:rsidRDefault="006A01D4" w:rsidP="006A01D4">
      <w:pPr>
        <w:pStyle w:val="NormalWeb"/>
        <w:tabs>
          <w:tab w:val="left" w:pos="1530"/>
        </w:tabs>
        <w:spacing w:before="0" w:after="0"/>
        <w:rPr>
          <w:rFonts w:ascii="Times New Roman" w:hAnsi="Times New Roman" w:cs="Times New Roman"/>
          <w:color w:val="000000" w:themeColor="text1"/>
          <w:sz w:val="26"/>
          <w:szCs w:val="26"/>
        </w:rPr>
      </w:pPr>
    </w:p>
    <w:p w:rsidR="006A01D4" w:rsidRPr="00E93CBC" w:rsidRDefault="006A01D4" w:rsidP="006A01D4">
      <w:pPr>
        <w:pStyle w:val="NormalWeb"/>
        <w:tabs>
          <w:tab w:val="left" w:pos="1530"/>
        </w:tabs>
        <w:spacing w:before="0" w:after="0"/>
        <w:jc w:val="center"/>
        <w:rPr>
          <w:rFonts w:ascii="Times New Roman" w:hAnsi="Times New Roman" w:cs="Times New Roman"/>
          <w:b/>
          <w:bCs/>
          <w:color w:val="000000" w:themeColor="text1"/>
          <w:sz w:val="26"/>
          <w:szCs w:val="26"/>
        </w:rPr>
      </w:pPr>
      <w:r w:rsidRPr="00E93CBC">
        <w:rPr>
          <w:rFonts w:ascii="Times New Roman" w:hAnsi="Times New Roman" w:cs="Times New Roman"/>
          <w:noProof/>
          <w:sz w:val="26"/>
          <w:szCs w:val="26"/>
          <w:lang w:eastAsia="en-US"/>
        </w:rPr>
        <w:lastRenderedPageBreak/>
        <w:drawing>
          <wp:inline distT="0" distB="0" distL="0" distR="0" wp14:anchorId="414126ED" wp14:editId="7B7F2258">
            <wp:extent cx="2705478" cy="4191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478" cy="4191585"/>
                    </a:xfrm>
                    <a:prstGeom prst="rect">
                      <a:avLst/>
                    </a:prstGeom>
                  </pic:spPr>
                </pic:pic>
              </a:graphicData>
            </a:graphic>
          </wp:inline>
        </w:drawing>
      </w:r>
    </w:p>
    <w:p w:rsidR="006A01D4" w:rsidRPr="00E93CBC" w:rsidRDefault="006A01D4" w:rsidP="006A01D4">
      <w:pPr>
        <w:pStyle w:val="NormalWeb"/>
        <w:tabs>
          <w:tab w:val="left" w:pos="1530"/>
        </w:tabs>
        <w:spacing w:before="0" w:after="0"/>
        <w:jc w:val="center"/>
        <w:rPr>
          <w:rFonts w:ascii="Times New Roman" w:hAnsi="Times New Roman" w:cs="Times New Roman"/>
          <w:b/>
          <w:bCs/>
          <w:color w:val="000000" w:themeColor="text1"/>
          <w:sz w:val="26"/>
          <w:szCs w:val="26"/>
        </w:rPr>
      </w:pPr>
    </w:p>
    <w:p w:rsidR="006A01D4" w:rsidRPr="00E93CBC" w:rsidRDefault="006A01D4" w:rsidP="006A01D4">
      <w:pPr>
        <w:pStyle w:val="NormalWeb"/>
        <w:tabs>
          <w:tab w:val="left" w:pos="1530"/>
        </w:tabs>
        <w:jc w:val="center"/>
        <w:rPr>
          <w:rFonts w:ascii="Times New Roman" w:hAnsi="Times New Roman" w:cs="Times New Roman"/>
          <w:color w:val="000000" w:themeColor="text1"/>
          <w:sz w:val="26"/>
          <w:szCs w:val="26"/>
        </w:rPr>
      </w:pPr>
      <w:proofErr w:type="spellStart"/>
      <w:r w:rsidRPr="00E93CBC">
        <w:rPr>
          <w:rFonts w:ascii="Times New Roman" w:hAnsi="Times New Roman" w:cs="Times New Roman"/>
          <w:color w:val="000000" w:themeColor="text1"/>
          <w:sz w:val="26"/>
          <w:szCs w:val="26"/>
        </w:rPr>
        <w:t>Hình</w:t>
      </w:r>
      <w:proofErr w:type="spellEnd"/>
      <w:r w:rsidRPr="00E93CBC">
        <w:rPr>
          <w:rFonts w:ascii="Times New Roman" w:hAnsi="Times New Roman" w:cs="Times New Roman"/>
          <w:color w:val="000000" w:themeColor="text1"/>
          <w:sz w:val="26"/>
          <w:szCs w:val="26"/>
        </w:rPr>
        <w:t xml:space="preserve"> 1: Login Screen</w:t>
      </w:r>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28" w:name="_Toc119350605"/>
      <w:r w:rsidRPr="00E93CBC">
        <w:rPr>
          <w:rFonts w:ascii="Times New Roman" w:hAnsi="Times New Roman" w:cs="Times New Roman"/>
          <w:color w:val="000000" w:themeColor="text1"/>
          <w:sz w:val="26"/>
          <w:szCs w:val="26"/>
        </w:rPr>
        <w:t>4.1.1.2 Objects and actions for login Screen</w:t>
      </w:r>
      <w:bookmarkEnd w:id="28"/>
    </w:p>
    <w:p w:rsidR="006A01D4" w:rsidRPr="00E93CBC" w:rsidRDefault="006A01D4" w:rsidP="006A01D4">
      <w:pPr>
        <w:pStyle w:val="NormalWeb"/>
        <w:spacing w:before="0" w:after="0"/>
        <w:ind w:left="2160"/>
        <w:rPr>
          <w:rFonts w:ascii="Times New Roman" w:hAnsi="Times New Roman" w:cs="Times New Roman"/>
          <w:bCs/>
          <w:color w:val="000000" w:themeColor="text1"/>
          <w:sz w:val="26"/>
          <w:szCs w:val="26"/>
        </w:rPr>
      </w:pPr>
      <w:r w:rsidRPr="00E93CBC">
        <w:rPr>
          <w:rFonts w:ascii="Times New Roman" w:hAnsi="Times New Roman" w:cs="Times New Roman"/>
          <w:bCs/>
          <w:color w:val="000000" w:themeColor="text1"/>
          <w:sz w:val="26"/>
          <w:szCs w:val="26"/>
        </w:rPr>
        <w:t>Objects:</w:t>
      </w:r>
    </w:p>
    <w:tbl>
      <w:tblPr>
        <w:tblW w:w="5000" w:type="pct"/>
        <w:jc w:val="center"/>
        <w:tblCellMar>
          <w:left w:w="10" w:type="dxa"/>
          <w:right w:w="10" w:type="dxa"/>
        </w:tblCellMar>
        <w:tblLook w:val="0000" w:firstRow="0" w:lastRow="0" w:firstColumn="0" w:lastColumn="0" w:noHBand="0" w:noVBand="0"/>
      </w:tblPr>
      <w:tblGrid>
        <w:gridCol w:w="2717"/>
        <w:gridCol w:w="1833"/>
        <w:gridCol w:w="4875"/>
      </w:tblGrid>
      <w:tr w:rsidR="006A01D4" w:rsidRPr="00E93CBC" w:rsidTr="006A01D4">
        <w:trPr>
          <w:trHeight w:val="571"/>
          <w:jc w:val="center"/>
        </w:trPr>
        <w:tc>
          <w:tcPr>
            <w:tcW w:w="1092" w:type="pct"/>
            <w:tcBorders>
              <w:top w:val="single" w:sz="4" w:space="0" w:color="808080"/>
              <w:left w:val="single" w:sz="4" w:space="0" w:color="808080"/>
              <w:bottom w:val="single" w:sz="4" w:space="0" w:color="auto"/>
            </w:tcBorders>
            <w:shd w:val="clear" w:color="auto" w:fill="92D050"/>
            <w:tcMar>
              <w:top w:w="0" w:type="dxa"/>
              <w:left w:w="10" w:type="dxa"/>
              <w:bottom w:w="0" w:type="dxa"/>
              <w:right w:w="10" w:type="dxa"/>
            </w:tcMar>
          </w:tcPr>
          <w:p w:rsidR="006A01D4" w:rsidRPr="00E93CBC" w:rsidRDefault="006A01D4" w:rsidP="006A01D4">
            <w:pPr>
              <w:pStyle w:val="ListParagraph"/>
              <w:spacing w:before="0" w:after="0"/>
              <w:ind w:left="0"/>
              <w:jc w:val="center"/>
              <w:rPr>
                <w:rFonts w:ascii="Times New Roman" w:hAnsi="Times New Roman"/>
                <w:b/>
                <w:bCs/>
                <w:sz w:val="26"/>
                <w:szCs w:val="26"/>
              </w:rPr>
            </w:pPr>
            <w:r w:rsidRPr="00E93CBC">
              <w:rPr>
                <w:rFonts w:ascii="Times New Roman" w:hAnsi="Times New Roman"/>
                <w:b/>
                <w:bCs/>
                <w:sz w:val="26"/>
                <w:szCs w:val="26"/>
              </w:rPr>
              <w:t>Item</w:t>
            </w:r>
          </w:p>
        </w:tc>
        <w:tc>
          <w:tcPr>
            <w:tcW w:w="1147" w:type="pct"/>
            <w:tcBorders>
              <w:top w:val="single" w:sz="4" w:space="0" w:color="808080"/>
              <w:left w:val="single" w:sz="4" w:space="0" w:color="808080"/>
              <w:bottom w:val="single" w:sz="4" w:space="0" w:color="auto"/>
              <w:right w:val="single" w:sz="4" w:space="0" w:color="auto"/>
            </w:tcBorders>
            <w:shd w:val="clear" w:color="auto" w:fill="92D050"/>
            <w:tcMar>
              <w:top w:w="0" w:type="dxa"/>
              <w:left w:w="10" w:type="dxa"/>
              <w:bottom w:w="0" w:type="dxa"/>
              <w:right w:w="10" w:type="dxa"/>
            </w:tcMar>
          </w:tcPr>
          <w:p w:rsidR="006A01D4" w:rsidRPr="00E93CBC" w:rsidRDefault="006A01D4" w:rsidP="006A01D4">
            <w:pPr>
              <w:pStyle w:val="ListParagraph"/>
              <w:jc w:val="center"/>
              <w:rPr>
                <w:rFonts w:ascii="Times New Roman" w:hAnsi="Times New Roman"/>
                <w:sz w:val="26"/>
                <w:szCs w:val="26"/>
              </w:rPr>
            </w:pPr>
          </w:p>
        </w:tc>
        <w:tc>
          <w:tcPr>
            <w:tcW w:w="2761" w:type="pct"/>
            <w:tcBorders>
              <w:top w:val="single" w:sz="4" w:space="0" w:color="808080"/>
              <w:left w:val="single" w:sz="4" w:space="0" w:color="808080"/>
              <w:bottom w:val="single" w:sz="4" w:space="0" w:color="auto"/>
              <w:right w:val="single" w:sz="4" w:space="0" w:color="808080"/>
            </w:tcBorders>
            <w:shd w:val="clear" w:color="auto" w:fill="92D050"/>
          </w:tcPr>
          <w:p w:rsidR="006A01D4" w:rsidRPr="00E93CBC" w:rsidRDefault="006A01D4" w:rsidP="006A01D4">
            <w:pPr>
              <w:pStyle w:val="ListParagraph"/>
              <w:jc w:val="center"/>
              <w:rPr>
                <w:rFonts w:ascii="Times New Roman" w:hAnsi="Times New Roman"/>
                <w:sz w:val="26"/>
                <w:szCs w:val="26"/>
              </w:rPr>
            </w:pPr>
          </w:p>
        </w:tc>
      </w:tr>
      <w:tr w:rsidR="006A01D4" w:rsidRPr="00E93CBC" w:rsidTr="006A01D4">
        <w:trPr>
          <w:trHeight w:val="571"/>
          <w:jc w:val="center"/>
        </w:trPr>
        <w:tc>
          <w:tcPr>
            <w:tcW w:w="1092" w:type="pct"/>
            <w:vMerge w:val="restart"/>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jc w:val="center"/>
              <w:rPr>
                <w:rFonts w:ascii="Times New Roman" w:hAnsi="Times New Roman"/>
                <w:b/>
                <w:bCs/>
                <w:sz w:val="26"/>
                <w:szCs w:val="26"/>
              </w:rPr>
            </w:pPr>
            <w:r w:rsidRPr="00E93CBC">
              <w:rPr>
                <w:rFonts w:ascii="Times New Roman" w:hAnsi="Times New Roman"/>
                <w:b/>
                <w:bCs/>
                <w:sz w:val="26"/>
                <w:szCs w:val="26"/>
              </w:rPr>
              <w:t>Login button</w:t>
            </w:r>
          </w:p>
        </w:tc>
        <w:tc>
          <w:tcPr>
            <w:tcW w:w="1147" w:type="pct"/>
            <w:tcBorders>
              <w:top w:val="single" w:sz="4" w:space="0" w:color="808080"/>
              <w:left w:val="single" w:sz="4" w:space="0" w:color="808080"/>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jc w:val="center"/>
              <w:rPr>
                <w:rFonts w:ascii="Times New Roman" w:hAnsi="Times New Roman"/>
                <w:sz w:val="26"/>
                <w:szCs w:val="26"/>
              </w:rPr>
            </w:pPr>
            <w:r w:rsidRPr="00E93CBC">
              <w:rPr>
                <w:rFonts w:ascii="Times New Roman" w:hAnsi="Times New Roman"/>
                <w:sz w:val="26"/>
                <w:szCs w:val="26"/>
              </w:rPr>
              <w:t>Tap on the button</w:t>
            </w:r>
          </w:p>
          <w:p w:rsidR="006A01D4" w:rsidRPr="00E93CBC" w:rsidRDefault="006A01D4" w:rsidP="006A01D4">
            <w:pPr>
              <w:pStyle w:val="ListParagraph"/>
              <w:jc w:val="center"/>
              <w:rPr>
                <w:rFonts w:ascii="Times New Roman" w:hAnsi="Times New Roman"/>
                <w:sz w:val="26"/>
                <w:szCs w:val="26"/>
              </w:rPr>
            </w:pPr>
          </w:p>
        </w:tc>
        <w:tc>
          <w:tcPr>
            <w:tcW w:w="2761" w:type="pct"/>
            <w:tcBorders>
              <w:top w:val="single" w:sz="4" w:space="0" w:color="808080"/>
              <w:left w:val="single" w:sz="4" w:space="0" w:color="808080"/>
              <w:bottom w:val="single" w:sz="4" w:space="0" w:color="auto"/>
              <w:right w:val="single" w:sz="4" w:space="0" w:color="808080"/>
            </w:tcBorders>
          </w:tcPr>
          <w:p w:rsidR="006A01D4" w:rsidRPr="00E93CBC" w:rsidRDefault="006A01D4" w:rsidP="006A01D4">
            <w:pPr>
              <w:jc w:val="center"/>
              <w:rPr>
                <w:sz w:val="26"/>
                <w:szCs w:val="26"/>
              </w:rPr>
            </w:pPr>
            <w:r w:rsidRPr="00E93CBC">
              <w:rPr>
                <w:sz w:val="26"/>
                <w:szCs w:val="26"/>
              </w:rPr>
              <w:t>The main screen will be displayed when the login is successful</w:t>
            </w:r>
          </w:p>
          <w:p w:rsidR="006A01D4" w:rsidRPr="00E93CBC" w:rsidRDefault="006A01D4" w:rsidP="006A01D4">
            <w:pPr>
              <w:pStyle w:val="ListParagraph"/>
              <w:jc w:val="center"/>
              <w:rPr>
                <w:rFonts w:ascii="Times New Roman" w:hAnsi="Times New Roman"/>
                <w:sz w:val="26"/>
                <w:szCs w:val="26"/>
              </w:rPr>
            </w:pPr>
          </w:p>
        </w:tc>
      </w:tr>
      <w:tr w:rsidR="006A01D4" w:rsidRPr="00E93CBC" w:rsidTr="006A01D4">
        <w:trPr>
          <w:trHeight w:val="1147"/>
          <w:jc w:val="center"/>
        </w:trPr>
        <w:tc>
          <w:tcPr>
            <w:tcW w:w="1092" w:type="pct"/>
            <w:vMerge/>
            <w:tcBorders>
              <w:top w:val="single" w:sz="4" w:space="0" w:color="auto"/>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jc w:val="center"/>
              <w:rPr>
                <w:rFonts w:ascii="Times New Roman" w:hAnsi="Times New Roman"/>
                <w:b/>
                <w:bCs/>
                <w:sz w:val="26"/>
                <w:szCs w:val="26"/>
              </w:rPr>
            </w:pPr>
          </w:p>
        </w:tc>
        <w:tc>
          <w:tcPr>
            <w:tcW w:w="1147" w:type="pct"/>
            <w:tcBorders>
              <w:top w:val="single" w:sz="4" w:space="0" w:color="auto"/>
              <w:left w:val="single" w:sz="4" w:space="0" w:color="808080"/>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jc w:val="center"/>
              <w:rPr>
                <w:rFonts w:ascii="Times New Roman" w:hAnsi="Times New Roman"/>
                <w:sz w:val="26"/>
                <w:szCs w:val="26"/>
              </w:rPr>
            </w:pPr>
            <w:r w:rsidRPr="00E93CBC">
              <w:rPr>
                <w:rFonts w:ascii="Times New Roman" w:hAnsi="Times New Roman"/>
                <w:sz w:val="26"/>
                <w:szCs w:val="26"/>
              </w:rPr>
              <w:t>Tap on the button</w:t>
            </w:r>
          </w:p>
        </w:tc>
        <w:tc>
          <w:tcPr>
            <w:tcW w:w="2761" w:type="pct"/>
            <w:tcBorders>
              <w:top w:val="single" w:sz="4" w:space="0" w:color="auto"/>
              <w:left w:val="single" w:sz="4" w:space="0" w:color="808080"/>
              <w:bottom w:val="single" w:sz="4" w:space="0" w:color="auto"/>
              <w:right w:val="single" w:sz="4" w:space="0" w:color="808080"/>
            </w:tcBorders>
          </w:tcPr>
          <w:p w:rsidR="006A01D4" w:rsidRPr="00E93CBC" w:rsidRDefault="006A01D4" w:rsidP="006A01D4">
            <w:pPr>
              <w:jc w:val="center"/>
              <w:rPr>
                <w:sz w:val="26"/>
                <w:szCs w:val="26"/>
              </w:rPr>
            </w:pPr>
            <w:r w:rsidRPr="00E93CBC">
              <w:rPr>
                <w:sz w:val="26"/>
                <w:szCs w:val="26"/>
              </w:rPr>
              <w:t>If you enter the wrong password or account, a message window will appear asking you to re-enter it.</w:t>
            </w:r>
          </w:p>
          <w:p w:rsidR="006A01D4" w:rsidRPr="00E93CBC" w:rsidRDefault="006A01D4" w:rsidP="006A01D4">
            <w:pPr>
              <w:pStyle w:val="ListParagraph"/>
              <w:jc w:val="center"/>
              <w:rPr>
                <w:rFonts w:ascii="Times New Roman" w:hAnsi="Times New Roman"/>
                <w:sz w:val="26"/>
                <w:szCs w:val="26"/>
              </w:rPr>
            </w:pPr>
          </w:p>
        </w:tc>
      </w:tr>
      <w:tr w:rsidR="006A01D4" w:rsidRPr="00E93CBC" w:rsidTr="006A01D4">
        <w:trPr>
          <w:trHeight w:val="1137"/>
          <w:jc w:val="center"/>
        </w:trPr>
        <w:tc>
          <w:tcPr>
            <w:tcW w:w="1092" w:type="pct"/>
            <w:tcBorders>
              <w:top w:val="single" w:sz="4" w:space="0" w:color="auto"/>
              <w:left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jc w:val="center"/>
              <w:rPr>
                <w:rFonts w:ascii="Times New Roman" w:hAnsi="Times New Roman"/>
                <w:b/>
                <w:bCs/>
                <w:sz w:val="26"/>
                <w:szCs w:val="26"/>
              </w:rPr>
            </w:pPr>
            <w:r w:rsidRPr="00E93CBC">
              <w:rPr>
                <w:rFonts w:ascii="Times New Roman" w:hAnsi="Times New Roman"/>
                <w:b/>
                <w:bCs/>
                <w:sz w:val="26"/>
                <w:szCs w:val="26"/>
              </w:rPr>
              <w:t>“</w:t>
            </w:r>
            <w:proofErr w:type="spellStart"/>
            <w:r w:rsidRPr="00E93CBC">
              <w:rPr>
                <w:rFonts w:ascii="Times New Roman" w:hAnsi="Times New Roman"/>
                <w:b/>
                <w:bCs/>
                <w:sz w:val="26"/>
                <w:szCs w:val="26"/>
              </w:rPr>
              <w:t>Quên</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mật</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khẩu</w:t>
            </w:r>
            <w:proofErr w:type="spellEnd"/>
            <w:r w:rsidRPr="00E93CBC">
              <w:rPr>
                <w:rFonts w:ascii="Times New Roman" w:hAnsi="Times New Roman"/>
                <w:b/>
                <w:bCs/>
                <w:sz w:val="26"/>
                <w:szCs w:val="26"/>
              </w:rPr>
              <w:t>”</w:t>
            </w:r>
          </w:p>
        </w:tc>
        <w:tc>
          <w:tcPr>
            <w:tcW w:w="1147" w:type="pct"/>
            <w:tcBorders>
              <w:top w:val="single" w:sz="4" w:space="0" w:color="auto"/>
              <w:left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jc w:val="center"/>
              <w:rPr>
                <w:rFonts w:ascii="Times New Roman" w:hAnsi="Times New Roman"/>
                <w:sz w:val="26"/>
                <w:szCs w:val="26"/>
              </w:rPr>
            </w:pPr>
            <w:r w:rsidRPr="00E93CBC">
              <w:rPr>
                <w:rFonts w:ascii="Times New Roman" w:hAnsi="Times New Roman"/>
                <w:sz w:val="26"/>
                <w:szCs w:val="26"/>
              </w:rPr>
              <w:t xml:space="preserve">Tap on </w:t>
            </w:r>
            <w:r w:rsidRPr="00E93CBC">
              <w:rPr>
                <w:rFonts w:ascii="Times New Roman" w:hAnsi="Times New Roman"/>
                <w:bCs/>
                <w:sz w:val="26"/>
                <w:szCs w:val="26"/>
              </w:rPr>
              <w:t>the link</w:t>
            </w:r>
          </w:p>
          <w:p w:rsidR="006A01D4" w:rsidRPr="00E93CBC" w:rsidRDefault="006A01D4" w:rsidP="006A01D4">
            <w:pPr>
              <w:pStyle w:val="ListParagraph"/>
              <w:jc w:val="center"/>
              <w:rPr>
                <w:rFonts w:ascii="Times New Roman" w:hAnsi="Times New Roman"/>
                <w:sz w:val="26"/>
                <w:szCs w:val="26"/>
              </w:rPr>
            </w:pPr>
          </w:p>
        </w:tc>
        <w:tc>
          <w:tcPr>
            <w:tcW w:w="2761" w:type="pct"/>
            <w:tcBorders>
              <w:top w:val="single" w:sz="4" w:space="0" w:color="auto"/>
              <w:left w:val="single" w:sz="4" w:space="0" w:color="auto"/>
              <w:right w:val="single" w:sz="4" w:space="0" w:color="auto"/>
            </w:tcBorders>
          </w:tcPr>
          <w:p w:rsidR="006A01D4" w:rsidRPr="00E93CBC" w:rsidRDefault="006A01D4" w:rsidP="006A01D4">
            <w:pPr>
              <w:pStyle w:val="ListParagraph"/>
              <w:jc w:val="center"/>
              <w:rPr>
                <w:rFonts w:ascii="Times New Roman" w:hAnsi="Times New Roman"/>
                <w:sz w:val="26"/>
                <w:szCs w:val="26"/>
              </w:rPr>
            </w:pPr>
          </w:p>
          <w:p w:rsidR="006A01D4" w:rsidRPr="00E93CBC" w:rsidRDefault="006A01D4" w:rsidP="006A01D4">
            <w:pPr>
              <w:pStyle w:val="ListParagraph"/>
              <w:jc w:val="center"/>
              <w:rPr>
                <w:rFonts w:ascii="Times New Roman" w:hAnsi="Times New Roman"/>
                <w:sz w:val="26"/>
                <w:szCs w:val="26"/>
              </w:rPr>
            </w:pPr>
            <w:r w:rsidRPr="00E93CBC">
              <w:rPr>
                <w:rFonts w:ascii="Times New Roman" w:hAnsi="Times New Roman"/>
                <w:sz w:val="26"/>
                <w:szCs w:val="26"/>
              </w:rPr>
              <w:t xml:space="preserve">Forgot password screen allows to create a new password based on the phone number or </w:t>
            </w:r>
            <w:proofErr w:type="spellStart"/>
            <w:r w:rsidRPr="00E93CBC">
              <w:rPr>
                <w:rFonts w:ascii="Times New Roman" w:hAnsi="Times New Roman"/>
                <w:sz w:val="26"/>
                <w:szCs w:val="26"/>
              </w:rPr>
              <w:t>gmail</w:t>
            </w:r>
            <w:proofErr w:type="spellEnd"/>
            <w:r w:rsidRPr="00E93CBC">
              <w:rPr>
                <w:rFonts w:ascii="Times New Roman" w:hAnsi="Times New Roman"/>
                <w:sz w:val="26"/>
                <w:szCs w:val="26"/>
              </w:rPr>
              <w:t xml:space="preserve"> created when registering</w:t>
            </w:r>
          </w:p>
          <w:p w:rsidR="006A01D4" w:rsidRPr="00E93CBC" w:rsidRDefault="006A01D4" w:rsidP="006A01D4">
            <w:pPr>
              <w:pStyle w:val="ListParagraph"/>
              <w:jc w:val="center"/>
              <w:rPr>
                <w:rFonts w:ascii="Times New Roman" w:hAnsi="Times New Roman"/>
                <w:sz w:val="26"/>
                <w:szCs w:val="26"/>
              </w:rPr>
            </w:pPr>
          </w:p>
        </w:tc>
      </w:tr>
      <w:tr w:rsidR="006A01D4" w:rsidRPr="00E93CBC" w:rsidTr="006A01D4">
        <w:trPr>
          <w:trHeight w:val="896"/>
          <w:jc w:val="center"/>
        </w:trPr>
        <w:tc>
          <w:tcPr>
            <w:tcW w:w="1092" w:type="pct"/>
            <w:tcBorders>
              <w:top w:val="single" w:sz="4" w:space="0" w:color="auto"/>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jc w:val="center"/>
              <w:rPr>
                <w:rFonts w:ascii="Times New Roman" w:hAnsi="Times New Roman"/>
                <w:b/>
                <w:bCs/>
                <w:sz w:val="26"/>
                <w:szCs w:val="26"/>
              </w:rPr>
            </w:pPr>
            <w:r w:rsidRPr="00E93CBC">
              <w:rPr>
                <w:rFonts w:ascii="Times New Roman" w:hAnsi="Times New Roman"/>
                <w:b/>
                <w:bCs/>
                <w:sz w:val="26"/>
                <w:szCs w:val="26"/>
              </w:rPr>
              <w:lastRenderedPageBreak/>
              <w:t>“</w:t>
            </w:r>
            <w:proofErr w:type="spellStart"/>
            <w:r w:rsidRPr="00E93CBC">
              <w:rPr>
                <w:rFonts w:ascii="Times New Roman" w:hAnsi="Times New Roman"/>
                <w:b/>
                <w:bCs/>
                <w:sz w:val="26"/>
                <w:szCs w:val="26"/>
              </w:rPr>
              <w:t>Bạn</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chưa</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có</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tải</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khoản?Tạo</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cái</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mới</w:t>
            </w:r>
            <w:proofErr w:type="spellEnd"/>
            <w:r w:rsidRPr="00E93CBC">
              <w:rPr>
                <w:rFonts w:ascii="Times New Roman" w:hAnsi="Times New Roman"/>
                <w:b/>
                <w:bCs/>
                <w:sz w:val="26"/>
                <w:szCs w:val="26"/>
              </w:rPr>
              <w:t>”</w:t>
            </w:r>
          </w:p>
        </w:tc>
        <w:tc>
          <w:tcPr>
            <w:tcW w:w="1147" w:type="pct"/>
            <w:tcBorders>
              <w:top w:val="single" w:sz="4" w:space="0" w:color="808080"/>
              <w:left w:val="single" w:sz="4" w:space="0" w:color="808080"/>
              <w:bottom w:val="single" w:sz="4" w:space="0" w:color="808080"/>
              <w:right w:val="single" w:sz="4" w:space="0" w:color="auto"/>
            </w:tcBorders>
            <w:tcMar>
              <w:top w:w="0" w:type="dxa"/>
              <w:left w:w="10" w:type="dxa"/>
              <w:bottom w:w="0" w:type="dxa"/>
              <w:right w:w="10" w:type="dxa"/>
            </w:tcMar>
          </w:tcPr>
          <w:p w:rsidR="006A01D4" w:rsidRPr="00E93CBC" w:rsidRDefault="006A01D4" w:rsidP="006A01D4">
            <w:pPr>
              <w:pStyle w:val="ListParagraph"/>
              <w:jc w:val="center"/>
              <w:rPr>
                <w:rFonts w:ascii="Times New Roman" w:hAnsi="Times New Roman"/>
                <w:sz w:val="26"/>
                <w:szCs w:val="26"/>
              </w:rPr>
            </w:pPr>
            <w:r w:rsidRPr="00E93CBC">
              <w:rPr>
                <w:rFonts w:ascii="Times New Roman" w:hAnsi="Times New Roman"/>
                <w:sz w:val="26"/>
                <w:szCs w:val="26"/>
              </w:rPr>
              <w:t>Tap on the link</w:t>
            </w:r>
          </w:p>
        </w:tc>
        <w:tc>
          <w:tcPr>
            <w:tcW w:w="2761" w:type="pct"/>
            <w:tcBorders>
              <w:top w:val="single" w:sz="4" w:space="0" w:color="808080"/>
              <w:left w:val="single" w:sz="4" w:space="0" w:color="808080"/>
              <w:bottom w:val="single" w:sz="4" w:space="0" w:color="808080"/>
              <w:right w:val="single" w:sz="4" w:space="0" w:color="808080"/>
            </w:tcBorders>
          </w:tcPr>
          <w:p w:rsidR="006A01D4" w:rsidRPr="00E93CBC" w:rsidRDefault="006A01D4" w:rsidP="006A01D4">
            <w:pPr>
              <w:pStyle w:val="ListParagraph"/>
              <w:jc w:val="center"/>
              <w:rPr>
                <w:rFonts w:ascii="Times New Roman" w:hAnsi="Times New Roman"/>
                <w:sz w:val="26"/>
                <w:szCs w:val="26"/>
              </w:rPr>
            </w:pPr>
          </w:p>
          <w:p w:rsidR="006A01D4" w:rsidRPr="00E93CBC" w:rsidRDefault="006A01D4" w:rsidP="006A01D4">
            <w:pPr>
              <w:pStyle w:val="ListParagraph"/>
              <w:jc w:val="center"/>
              <w:rPr>
                <w:rFonts w:ascii="Times New Roman" w:hAnsi="Times New Roman"/>
                <w:sz w:val="26"/>
                <w:szCs w:val="26"/>
              </w:rPr>
            </w:pPr>
            <w:r w:rsidRPr="00E93CBC">
              <w:rPr>
                <w:rFonts w:ascii="Times New Roman" w:hAnsi="Times New Roman"/>
                <w:sz w:val="26"/>
                <w:szCs w:val="26"/>
              </w:rPr>
              <w:t>Show the register screen</w:t>
            </w:r>
          </w:p>
        </w:tc>
      </w:tr>
      <w:tr w:rsidR="006A01D4" w:rsidRPr="00E93CBC" w:rsidTr="006A01D4">
        <w:trPr>
          <w:trHeight w:val="896"/>
          <w:jc w:val="center"/>
        </w:trPr>
        <w:tc>
          <w:tcPr>
            <w:tcW w:w="1092" w:type="pct"/>
            <w:tcBorders>
              <w:top w:val="single" w:sz="4" w:space="0" w:color="auto"/>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jc w:val="center"/>
              <w:rPr>
                <w:rFonts w:ascii="Times New Roman" w:hAnsi="Times New Roman"/>
                <w:b/>
                <w:bCs/>
                <w:sz w:val="26"/>
                <w:szCs w:val="26"/>
              </w:rPr>
            </w:pPr>
            <w:proofErr w:type="spellStart"/>
            <w:r w:rsidRPr="00E93CBC">
              <w:rPr>
                <w:rFonts w:ascii="Times New Roman" w:hAnsi="Times New Roman"/>
                <w:b/>
                <w:bCs/>
                <w:sz w:val="26"/>
                <w:szCs w:val="26"/>
              </w:rPr>
              <w:t>EditText</w:t>
            </w:r>
            <w:proofErr w:type="spellEnd"/>
            <w:r w:rsidRPr="00E93CBC">
              <w:rPr>
                <w:rFonts w:ascii="Times New Roman" w:hAnsi="Times New Roman"/>
                <w:b/>
                <w:bCs/>
                <w:sz w:val="26"/>
                <w:szCs w:val="26"/>
              </w:rPr>
              <w:t xml:space="preserve"> ”Gmail”</w:t>
            </w:r>
          </w:p>
        </w:tc>
        <w:tc>
          <w:tcPr>
            <w:tcW w:w="1147" w:type="pct"/>
            <w:tcBorders>
              <w:top w:val="single" w:sz="4" w:space="0" w:color="808080"/>
              <w:left w:val="single" w:sz="4" w:space="0" w:color="808080"/>
              <w:bottom w:val="single" w:sz="4" w:space="0" w:color="808080"/>
              <w:right w:val="single" w:sz="4" w:space="0" w:color="auto"/>
            </w:tcBorders>
            <w:tcMar>
              <w:top w:w="0" w:type="dxa"/>
              <w:left w:w="10" w:type="dxa"/>
              <w:bottom w:w="0" w:type="dxa"/>
              <w:right w:w="10" w:type="dxa"/>
            </w:tcMar>
          </w:tcPr>
          <w:p w:rsidR="006A01D4" w:rsidRPr="00E93CBC" w:rsidRDefault="006A01D4" w:rsidP="006A01D4">
            <w:pPr>
              <w:pStyle w:val="ListParagraph"/>
              <w:jc w:val="center"/>
              <w:rPr>
                <w:rFonts w:ascii="Times New Roman" w:hAnsi="Times New Roman"/>
                <w:sz w:val="26"/>
                <w:szCs w:val="26"/>
              </w:rPr>
            </w:pPr>
            <w:r w:rsidRPr="00E93CBC">
              <w:rPr>
                <w:rFonts w:ascii="Times New Roman" w:hAnsi="Times New Roman"/>
                <w:sz w:val="26"/>
                <w:szCs w:val="26"/>
              </w:rPr>
              <w:t xml:space="preserve">Tap on the </w:t>
            </w:r>
            <w:proofErr w:type="spellStart"/>
            <w:r w:rsidRPr="00E93CBC">
              <w:rPr>
                <w:rFonts w:ascii="Times New Roman" w:hAnsi="Times New Roman"/>
                <w:sz w:val="26"/>
                <w:szCs w:val="26"/>
              </w:rPr>
              <w:t>EditText</w:t>
            </w:r>
            <w:proofErr w:type="spellEnd"/>
          </w:p>
        </w:tc>
        <w:tc>
          <w:tcPr>
            <w:tcW w:w="2761" w:type="pct"/>
            <w:tcBorders>
              <w:top w:val="single" w:sz="4" w:space="0" w:color="808080"/>
              <w:left w:val="single" w:sz="4" w:space="0" w:color="808080"/>
              <w:bottom w:val="single" w:sz="4" w:space="0" w:color="808080"/>
              <w:right w:val="single" w:sz="4" w:space="0" w:color="808080"/>
            </w:tcBorders>
          </w:tcPr>
          <w:p w:rsidR="006A01D4" w:rsidRPr="00E93CBC" w:rsidRDefault="006A01D4" w:rsidP="006A01D4">
            <w:pPr>
              <w:pStyle w:val="ListParagraph"/>
              <w:jc w:val="center"/>
              <w:rPr>
                <w:rFonts w:ascii="Times New Roman" w:hAnsi="Times New Roman"/>
                <w:sz w:val="26"/>
                <w:szCs w:val="26"/>
              </w:rPr>
            </w:pPr>
            <w:r w:rsidRPr="00E93CBC">
              <w:rPr>
                <w:rFonts w:ascii="Times New Roman" w:hAnsi="Times New Roman"/>
                <w:sz w:val="26"/>
                <w:szCs w:val="26"/>
              </w:rPr>
              <w:t>Show the characters the user enters from the keyboard</w:t>
            </w:r>
          </w:p>
        </w:tc>
      </w:tr>
      <w:tr w:rsidR="006A01D4" w:rsidRPr="00E93CBC" w:rsidTr="006A01D4">
        <w:trPr>
          <w:trHeight w:val="896"/>
          <w:jc w:val="center"/>
        </w:trPr>
        <w:tc>
          <w:tcPr>
            <w:tcW w:w="1092" w:type="pct"/>
            <w:tcBorders>
              <w:top w:val="single" w:sz="4" w:space="0" w:color="auto"/>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jc w:val="center"/>
              <w:rPr>
                <w:rFonts w:ascii="Times New Roman" w:hAnsi="Times New Roman"/>
                <w:b/>
                <w:bCs/>
                <w:sz w:val="26"/>
                <w:szCs w:val="26"/>
              </w:rPr>
            </w:pPr>
            <w:proofErr w:type="spellStart"/>
            <w:r w:rsidRPr="00E93CBC">
              <w:rPr>
                <w:rFonts w:ascii="Times New Roman" w:hAnsi="Times New Roman"/>
                <w:b/>
                <w:bCs/>
                <w:sz w:val="26"/>
                <w:szCs w:val="26"/>
              </w:rPr>
              <w:t>EditText</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Mật</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khẩu</w:t>
            </w:r>
            <w:proofErr w:type="spellEnd"/>
            <w:r w:rsidRPr="00E93CBC">
              <w:rPr>
                <w:rFonts w:ascii="Times New Roman" w:hAnsi="Times New Roman"/>
                <w:b/>
                <w:bCs/>
                <w:sz w:val="26"/>
                <w:szCs w:val="26"/>
              </w:rPr>
              <w:t>”</w:t>
            </w:r>
          </w:p>
        </w:tc>
        <w:tc>
          <w:tcPr>
            <w:tcW w:w="1147" w:type="pct"/>
            <w:tcBorders>
              <w:top w:val="single" w:sz="4" w:space="0" w:color="808080"/>
              <w:left w:val="single" w:sz="4" w:space="0" w:color="808080"/>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jc w:val="center"/>
              <w:rPr>
                <w:rFonts w:ascii="Times New Roman" w:hAnsi="Times New Roman"/>
                <w:sz w:val="26"/>
                <w:szCs w:val="26"/>
              </w:rPr>
            </w:pPr>
            <w:r w:rsidRPr="00E93CBC">
              <w:rPr>
                <w:rFonts w:ascii="Times New Roman" w:hAnsi="Times New Roman"/>
                <w:sz w:val="26"/>
                <w:szCs w:val="26"/>
              </w:rPr>
              <w:t xml:space="preserve">Tap on the </w:t>
            </w:r>
            <w:proofErr w:type="spellStart"/>
            <w:r w:rsidRPr="00E93CBC">
              <w:rPr>
                <w:rFonts w:ascii="Times New Roman" w:hAnsi="Times New Roman"/>
                <w:sz w:val="26"/>
                <w:szCs w:val="26"/>
              </w:rPr>
              <w:t>EditText</w:t>
            </w:r>
            <w:proofErr w:type="spellEnd"/>
          </w:p>
        </w:tc>
        <w:tc>
          <w:tcPr>
            <w:tcW w:w="2761" w:type="pct"/>
            <w:tcBorders>
              <w:top w:val="single" w:sz="4" w:space="0" w:color="808080"/>
              <w:left w:val="single" w:sz="4" w:space="0" w:color="808080"/>
              <w:bottom w:val="single" w:sz="4" w:space="0" w:color="auto"/>
              <w:right w:val="single" w:sz="4" w:space="0" w:color="808080"/>
            </w:tcBorders>
          </w:tcPr>
          <w:p w:rsidR="006A01D4" w:rsidRPr="00E93CBC" w:rsidRDefault="006A01D4" w:rsidP="006A01D4">
            <w:pPr>
              <w:pStyle w:val="ListParagraph"/>
              <w:jc w:val="center"/>
              <w:rPr>
                <w:rFonts w:ascii="Times New Roman" w:hAnsi="Times New Roman"/>
                <w:sz w:val="26"/>
                <w:szCs w:val="26"/>
              </w:rPr>
            </w:pPr>
            <w:r w:rsidRPr="00E93CBC">
              <w:rPr>
                <w:rFonts w:ascii="Times New Roman" w:hAnsi="Times New Roman"/>
                <w:sz w:val="26"/>
                <w:szCs w:val="26"/>
              </w:rPr>
              <w:t>Show the characters the user enters from the keyboard</w:t>
            </w:r>
          </w:p>
        </w:tc>
      </w:tr>
    </w:tbl>
    <w:p w:rsidR="006A01D4" w:rsidRPr="00E93CBC" w:rsidRDefault="006A01D4" w:rsidP="006A01D4">
      <w:pPr>
        <w:pStyle w:val="NormalWeb"/>
        <w:spacing w:before="0" w:after="0"/>
        <w:ind w:left="2880"/>
        <w:rPr>
          <w:rFonts w:ascii="Times New Roman" w:hAnsi="Times New Roman" w:cs="Times New Roman"/>
          <w:bCs/>
          <w:color w:val="000000" w:themeColor="text1"/>
          <w:sz w:val="26"/>
          <w:szCs w:val="26"/>
        </w:rPr>
      </w:pP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29" w:name="_Toc119350606"/>
      <w:r w:rsidRPr="00E93CBC">
        <w:rPr>
          <w:rFonts w:ascii="Times New Roman" w:hAnsi="Times New Roman" w:cs="Times New Roman"/>
          <w:color w:val="000000" w:themeColor="text1"/>
          <w:sz w:val="26"/>
          <w:szCs w:val="26"/>
        </w:rPr>
        <w:t>4.1.2 Shop Sale Phone Home Screen</w:t>
      </w:r>
      <w:bookmarkEnd w:id="29"/>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30" w:name="_Toc119350607"/>
      <w:r w:rsidRPr="00E93CBC">
        <w:rPr>
          <w:rFonts w:ascii="Times New Roman" w:hAnsi="Times New Roman" w:cs="Times New Roman"/>
          <w:color w:val="000000" w:themeColor="text1"/>
          <w:sz w:val="26"/>
          <w:szCs w:val="26"/>
        </w:rPr>
        <w:t>4.1.2.1 User Interfaces</w:t>
      </w:r>
      <w:bookmarkEnd w:id="30"/>
    </w:p>
    <w:p w:rsidR="006A01D4" w:rsidRPr="00E93CBC" w:rsidRDefault="006A01D4" w:rsidP="006A01D4">
      <w:pPr>
        <w:pStyle w:val="NormalWeb"/>
        <w:spacing w:before="0" w:after="0"/>
        <w:jc w:val="center"/>
        <w:rPr>
          <w:rFonts w:ascii="Times New Roman" w:hAnsi="Times New Roman" w:cs="Times New Roman"/>
          <w:b/>
          <w:bCs/>
          <w:color w:val="000000" w:themeColor="text1"/>
          <w:sz w:val="26"/>
          <w:szCs w:val="26"/>
        </w:rPr>
      </w:pPr>
      <w:r w:rsidRPr="00E93CBC">
        <w:rPr>
          <w:rFonts w:ascii="Times New Roman" w:hAnsi="Times New Roman" w:cs="Times New Roman"/>
          <w:noProof/>
          <w:sz w:val="26"/>
          <w:szCs w:val="26"/>
          <w:lang w:eastAsia="en-US"/>
        </w:rPr>
        <w:drawing>
          <wp:inline distT="0" distB="0" distL="0" distR="0" wp14:anchorId="57557869" wp14:editId="04F94A76">
            <wp:extent cx="2105319" cy="335326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319" cy="3353268"/>
                    </a:xfrm>
                    <a:prstGeom prst="rect">
                      <a:avLst/>
                    </a:prstGeom>
                  </pic:spPr>
                </pic:pic>
              </a:graphicData>
            </a:graphic>
          </wp:inline>
        </w:drawing>
      </w:r>
    </w:p>
    <w:p w:rsidR="006A01D4" w:rsidRPr="00E93CBC" w:rsidRDefault="006A01D4" w:rsidP="006A01D4">
      <w:pPr>
        <w:pStyle w:val="NormalWeb"/>
        <w:jc w:val="center"/>
        <w:rPr>
          <w:rFonts w:ascii="Times New Roman" w:hAnsi="Times New Roman" w:cs="Times New Roman"/>
          <w:color w:val="000000" w:themeColor="text1"/>
          <w:sz w:val="26"/>
          <w:szCs w:val="26"/>
        </w:rPr>
      </w:pPr>
      <w:proofErr w:type="spellStart"/>
      <w:r w:rsidRPr="00E93CBC">
        <w:rPr>
          <w:rFonts w:ascii="Times New Roman" w:hAnsi="Times New Roman" w:cs="Times New Roman"/>
          <w:color w:val="000000" w:themeColor="text1"/>
          <w:sz w:val="26"/>
          <w:szCs w:val="26"/>
        </w:rPr>
        <w:t>Hình</w:t>
      </w:r>
      <w:proofErr w:type="spellEnd"/>
      <w:r w:rsidRPr="00E93CBC">
        <w:rPr>
          <w:rFonts w:ascii="Times New Roman" w:hAnsi="Times New Roman" w:cs="Times New Roman"/>
          <w:color w:val="000000" w:themeColor="text1"/>
          <w:sz w:val="26"/>
          <w:szCs w:val="26"/>
        </w:rPr>
        <w:t xml:space="preserve"> 2: Home Screen</w:t>
      </w:r>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31" w:name="_Toc119350608"/>
      <w:r w:rsidRPr="00E93CBC">
        <w:rPr>
          <w:rFonts w:ascii="Times New Roman" w:hAnsi="Times New Roman" w:cs="Times New Roman"/>
          <w:color w:val="000000" w:themeColor="text1"/>
          <w:sz w:val="26"/>
          <w:szCs w:val="26"/>
        </w:rPr>
        <w:t>4.1.2.2 Objects and actions</w:t>
      </w:r>
      <w:bookmarkEnd w:id="31"/>
      <w:r w:rsidRPr="00E93CBC">
        <w:rPr>
          <w:rFonts w:ascii="Times New Roman" w:hAnsi="Times New Roman" w:cs="Times New Roman"/>
          <w:color w:val="000000" w:themeColor="text1"/>
          <w:sz w:val="26"/>
          <w:szCs w:val="26"/>
        </w:rPr>
        <w:t xml:space="preserve"> </w:t>
      </w:r>
    </w:p>
    <w:tbl>
      <w:tblPr>
        <w:tblW w:w="9131" w:type="dxa"/>
        <w:tblInd w:w="-10" w:type="dxa"/>
        <w:tblLayout w:type="fixed"/>
        <w:tblCellMar>
          <w:left w:w="10" w:type="dxa"/>
          <w:right w:w="10" w:type="dxa"/>
        </w:tblCellMar>
        <w:tblLook w:val="0000" w:firstRow="0" w:lastRow="0" w:firstColumn="0" w:lastColumn="0" w:noHBand="0" w:noVBand="0"/>
      </w:tblPr>
      <w:tblGrid>
        <w:gridCol w:w="2075"/>
        <w:gridCol w:w="1800"/>
        <w:gridCol w:w="5256"/>
      </w:tblGrid>
      <w:tr w:rsidR="006A01D4" w:rsidRPr="00E93CBC" w:rsidTr="006A01D4">
        <w:trPr>
          <w:trHeight w:val="242"/>
        </w:trPr>
        <w:tc>
          <w:tcPr>
            <w:tcW w:w="207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Item</w:t>
            </w:r>
          </w:p>
        </w:tc>
        <w:tc>
          <w:tcPr>
            <w:tcW w:w="180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Action</w:t>
            </w:r>
          </w:p>
        </w:tc>
        <w:tc>
          <w:tcPr>
            <w:tcW w:w="5256"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Response</w:t>
            </w:r>
          </w:p>
        </w:tc>
      </w:tr>
      <w:tr w:rsidR="006A01D4" w:rsidRPr="00E93CBC" w:rsidTr="006A01D4">
        <w:trPr>
          <w:trHeight w:val="576"/>
        </w:trPr>
        <w:tc>
          <w:tcPr>
            <w:tcW w:w="2075"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Cart button</w:t>
            </w:r>
          </w:p>
        </w:tc>
        <w:tc>
          <w:tcPr>
            <w:tcW w:w="1800"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5256"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Show products that have been added to the cart</w:t>
            </w:r>
          </w:p>
        </w:tc>
      </w:tr>
      <w:tr w:rsidR="006A01D4" w:rsidRPr="00E93CBC" w:rsidTr="006A01D4">
        <w:trPr>
          <w:trHeight w:val="1147"/>
        </w:trPr>
        <w:tc>
          <w:tcPr>
            <w:tcW w:w="207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proofErr w:type="spellStart"/>
            <w:r w:rsidRPr="00E93CBC">
              <w:rPr>
                <w:rFonts w:ascii="Times New Roman" w:hAnsi="Times New Roman"/>
                <w:sz w:val="26"/>
                <w:szCs w:val="26"/>
              </w:rPr>
              <w:t>Iphone</w:t>
            </w:r>
            <w:proofErr w:type="spellEnd"/>
            <w:r w:rsidRPr="00E93CBC">
              <w:rPr>
                <w:rFonts w:ascii="Times New Roman" w:hAnsi="Times New Roman"/>
                <w:sz w:val="26"/>
                <w:szCs w:val="26"/>
              </w:rPr>
              <w:t xml:space="preserve"> button</w:t>
            </w:r>
          </w:p>
        </w:tc>
        <w:tc>
          <w:tcPr>
            <w:tcW w:w="180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5256"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Show products from </w:t>
            </w:r>
            <w:proofErr w:type="spellStart"/>
            <w:r w:rsidRPr="00E93CBC">
              <w:rPr>
                <w:rFonts w:ascii="Times New Roman" w:hAnsi="Times New Roman"/>
                <w:sz w:val="26"/>
                <w:szCs w:val="26"/>
              </w:rPr>
              <w:t>iphone</w:t>
            </w:r>
            <w:proofErr w:type="spellEnd"/>
          </w:p>
        </w:tc>
      </w:tr>
      <w:tr w:rsidR="006A01D4" w:rsidRPr="00E93CBC" w:rsidTr="006A01D4">
        <w:trPr>
          <w:trHeight w:val="1147"/>
        </w:trPr>
        <w:tc>
          <w:tcPr>
            <w:tcW w:w="207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lastRenderedPageBreak/>
              <w:t>Samsung button</w:t>
            </w:r>
          </w:p>
        </w:tc>
        <w:tc>
          <w:tcPr>
            <w:tcW w:w="180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5256"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Show products from </w:t>
            </w:r>
            <w:proofErr w:type="spellStart"/>
            <w:r w:rsidRPr="00E93CBC">
              <w:rPr>
                <w:rFonts w:ascii="Times New Roman" w:hAnsi="Times New Roman"/>
                <w:sz w:val="26"/>
                <w:szCs w:val="26"/>
              </w:rPr>
              <w:t>SamSung</w:t>
            </w:r>
            <w:proofErr w:type="spellEnd"/>
          </w:p>
        </w:tc>
      </w:tr>
      <w:tr w:rsidR="006A01D4" w:rsidRPr="00E93CBC" w:rsidTr="006A01D4">
        <w:trPr>
          <w:trHeight w:val="1147"/>
        </w:trPr>
        <w:tc>
          <w:tcPr>
            <w:tcW w:w="207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proofErr w:type="spellStart"/>
            <w:r w:rsidRPr="00E93CBC">
              <w:rPr>
                <w:rFonts w:ascii="Times New Roman" w:hAnsi="Times New Roman"/>
                <w:sz w:val="26"/>
                <w:szCs w:val="26"/>
              </w:rPr>
              <w:t>Oppo</w:t>
            </w:r>
            <w:proofErr w:type="spellEnd"/>
            <w:r w:rsidRPr="00E93CBC">
              <w:rPr>
                <w:rFonts w:ascii="Times New Roman" w:hAnsi="Times New Roman"/>
                <w:sz w:val="26"/>
                <w:szCs w:val="26"/>
              </w:rPr>
              <w:t xml:space="preserve"> button</w:t>
            </w:r>
          </w:p>
        </w:tc>
        <w:tc>
          <w:tcPr>
            <w:tcW w:w="180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5256"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Show products from </w:t>
            </w:r>
            <w:proofErr w:type="spellStart"/>
            <w:r w:rsidRPr="00E93CBC">
              <w:rPr>
                <w:rFonts w:ascii="Times New Roman" w:hAnsi="Times New Roman"/>
                <w:sz w:val="26"/>
                <w:szCs w:val="26"/>
              </w:rPr>
              <w:t>Oppo</w:t>
            </w:r>
            <w:proofErr w:type="spellEnd"/>
          </w:p>
        </w:tc>
      </w:tr>
      <w:tr w:rsidR="006A01D4" w:rsidRPr="00E93CBC" w:rsidTr="006A01D4">
        <w:trPr>
          <w:trHeight w:val="1147"/>
        </w:trPr>
        <w:tc>
          <w:tcPr>
            <w:tcW w:w="207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Redmi button</w:t>
            </w:r>
          </w:p>
        </w:tc>
        <w:tc>
          <w:tcPr>
            <w:tcW w:w="180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5256"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Show products from Redmi</w:t>
            </w:r>
          </w:p>
        </w:tc>
      </w:tr>
      <w:tr w:rsidR="006A01D4" w:rsidRPr="00E93CBC" w:rsidTr="006A01D4">
        <w:trPr>
          <w:trHeight w:val="1147"/>
        </w:trPr>
        <w:tc>
          <w:tcPr>
            <w:tcW w:w="207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proofErr w:type="spellStart"/>
            <w:r w:rsidRPr="00E93CBC">
              <w:rPr>
                <w:rFonts w:ascii="Times New Roman" w:hAnsi="Times New Roman"/>
                <w:sz w:val="26"/>
                <w:szCs w:val="26"/>
              </w:rPr>
              <w:t>Levono</w:t>
            </w:r>
            <w:proofErr w:type="spellEnd"/>
          </w:p>
        </w:tc>
        <w:tc>
          <w:tcPr>
            <w:tcW w:w="180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5256"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Show products from Lenovo</w:t>
            </w:r>
          </w:p>
        </w:tc>
      </w:tr>
      <w:tr w:rsidR="006A01D4" w:rsidRPr="00E93CBC" w:rsidTr="006A01D4">
        <w:trPr>
          <w:trHeight w:val="1147"/>
        </w:trPr>
        <w:tc>
          <w:tcPr>
            <w:tcW w:w="207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List of product</w:t>
            </w:r>
          </w:p>
        </w:tc>
        <w:tc>
          <w:tcPr>
            <w:tcW w:w="180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Click product</w:t>
            </w:r>
          </w:p>
        </w:tc>
        <w:tc>
          <w:tcPr>
            <w:tcW w:w="5256"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Show product details</w:t>
            </w:r>
          </w:p>
        </w:tc>
      </w:tr>
    </w:tbl>
    <w:p w:rsidR="006A01D4" w:rsidRPr="00E93CBC" w:rsidRDefault="006A01D4" w:rsidP="006A01D4">
      <w:pPr>
        <w:pStyle w:val="Heading3"/>
        <w:ind w:left="720" w:firstLine="720"/>
        <w:rPr>
          <w:rFonts w:ascii="Times New Roman" w:hAnsi="Times New Roman" w:cs="Times New Roman"/>
          <w:bCs w:val="0"/>
          <w:color w:val="000000" w:themeColor="text1"/>
          <w:sz w:val="26"/>
          <w:szCs w:val="26"/>
        </w:rPr>
      </w:pPr>
      <w:r w:rsidRPr="00E93CBC">
        <w:rPr>
          <w:rFonts w:ascii="Times New Roman" w:hAnsi="Times New Roman" w:cs="Times New Roman"/>
          <w:bCs w:val="0"/>
          <w:color w:val="000000" w:themeColor="text1"/>
          <w:sz w:val="26"/>
          <w:szCs w:val="26"/>
        </w:rPr>
        <w:br/>
      </w:r>
    </w:p>
    <w:p w:rsidR="006A01D4" w:rsidRPr="00E93CBC" w:rsidRDefault="006A01D4" w:rsidP="006A01D4">
      <w:pPr>
        <w:pStyle w:val="Heading3"/>
        <w:ind w:left="720" w:firstLine="720"/>
        <w:rPr>
          <w:rFonts w:ascii="Times New Roman" w:hAnsi="Times New Roman" w:cs="Times New Roman"/>
          <w:color w:val="000000" w:themeColor="text1"/>
          <w:sz w:val="26"/>
          <w:szCs w:val="26"/>
        </w:rPr>
      </w:pPr>
    </w:p>
    <w:p w:rsidR="006A01D4" w:rsidRPr="00E93CBC" w:rsidRDefault="006A01D4" w:rsidP="006A01D4">
      <w:pPr>
        <w:pStyle w:val="Heading3"/>
        <w:tabs>
          <w:tab w:val="left" w:pos="1134"/>
        </w:tabs>
        <w:ind w:left="1276" w:firstLine="720"/>
        <w:rPr>
          <w:rFonts w:ascii="Times New Roman" w:hAnsi="Times New Roman" w:cs="Times New Roman"/>
          <w:color w:val="000000" w:themeColor="text1"/>
          <w:sz w:val="26"/>
          <w:szCs w:val="26"/>
        </w:rPr>
      </w:pPr>
      <w:r w:rsidRPr="00E93CBC">
        <w:rPr>
          <w:rFonts w:ascii="Times New Roman" w:hAnsi="Times New Roman" w:cs="Times New Roman"/>
          <w:color w:val="000000" w:themeColor="text1"/>
          <w:sz w:val="26"/>
          <w:szCs w:val="26"/>
        </w:rPr>
        <w:br w:type="column"/>
      </w:r>
      <w:bookmarkStart w:id="32" w:name="_Toc119350609"/>
      <w:r w:rsidRPr="00E93CBC">
        <w:rPr>
          <w:rFonts w:ascii="Times New Roman" w:hAnsi="Times New Roman" w:cs="Times New Roman"/>
          <w:color w:val="000000" w:themeColor="text1"/>
          <w:sz w:val="26"/>
          <w:szCs w:val="26"/>
        </w:rPr>
        <w:lastRenderedPageBreak/>
        <w:t>4.1.3 Shop Sale Phone Register Screen</w:t>
      </w:r>
      <w:bookmarkEnd w:id="32"/>
    </w:p>
    <w:p w:rsidR="006A01D4" w:rsidRPr="00E93CBC" w:rsidRDefault="006A01D4" w:rsidP="006A01D4">
      <w:pPr>
        <w:pStyle w:val="Heading3"/>
        <w:ind w:left="1276" w:firstLine="720"/>
        <w:rPr>
          <w:rFonts w:ascii="Times New Roman" w:hAnsi="Times New Roman" w:cs="Times New Roman"/>
          <w:color w:val="000000" w:themeColor="text1"/>
          <w:sz w:val="26"/>
          <w:szCs w:val="26"/>
        </w:rPr>
      </w:pPr>
      <w:bookmarkStart w:id="33" w:name="_Toc119350610"/>
      <w:r w:rsidRPr="00E93CBC">
        <w:rPr>
          <w:rFonts w:ascii="Times New Roman" w:hAnsi="Times New Roman" w:cs="Times New Roman"/>
          <w:color w:val="000000" w:themeColor="text1"/>
          <w:sz w:val="26"/>
          <w:szCs w:val="26"/>
        </w:rPr>
        <w:t>4.1.3.1 User Interfaces</w:t>
      </w:r>
      <w:bookmarkEnd w:id="33"/>
    </w:p>
    <w:p w:rsidR="006A01D4" w:rsidRPr="00E93CBC" w:rsidRDefault="006A01D4" w:rsidP="006A01D4">
      <w:pPr>
        <w:pStyle w:val="NormalWeb"/>
        <w:spacing w:before="0" w:after="0"/>
        <w:rPr>
          <w:rFonts w:ascii="Times New Roman" w:hAnsi="Times New Roman" w:cs="Times New Roman"/>
          <w:color w:val="000000" w:themeColor="text1"/>
          <w:sz w:val="26"/>
          <w:szCs w:val="26"/>
        </w:rPr>
      </w:pPr>
    </w:p>
    <w:p w:rsidR="006A01D4" w:rsidRPr="00E93CBC" w:rsidRDefault="006A01D4" w:rsidP="006A01D4">
      <w:pPr>
        <w:pStyle w:val="NormalWeb"/>
        <w:spacing w:before="0" w:after="0"/>
        <w:jc w:val="center"/>
        <w:rPr>
          <w:rFonts w:ascii="Times New Roman" w:hAnsi="Times New Roman" w:cs="Times New Roman"/>
          <w:b/>
          <w:bCs/>
          <w:color w:val="000000" w:themeColor="text1"/>
          <w:sz w:val="26"/>
          <w:szCs w:val="26"/>
        </w:rPr>
      </w:pPr>
      <w:r w:rsidRPr="00E93CBC">
        <w:rPr>
          <w:rFonts w:ascii="Times New Roman" w:hAnsi="Times New Roman" w:cs="Times New Roman"/>
          <w:noProof/>
          <w:sz w:val="26"/>
          <w:szCs w:val="26"/>
          <w:lang w:eastAsia="en-US"/>
        </w:rPr>
        <w:drawing>
          <wp:inline distT="0" distB="0" distL="0" distR="0" wp14:anchorId="6AAA3D13" wp14:editId="1FF5E230">
            <wp:extent cx="2267266" cy="36581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7266" cy="3658111"/>
                    </a:xfrm>
                    <a:prstGeom prst="rect">
                      <a:avLst/>
                    </a:prstGeom>
                  </pic:spPr>
                </pic:pic>
              </a:graphicData>
            </a:graphic>
          </wp:inline>
        </w:drawing>
      </w:r>
    </w:p>
    <w:p w:rsidR="006A01D4" w:rsidRPr="00E93CBC" w:rsidRDefault="006A01D4" w:rsidP="006A01D4">
      <w:pPr>
        <w:pStyle w:val="NormalWeb"/>
        <w:spacing w:before="0" w:after="0"/>
        <w:jc w:val="center"/>
        <w:rPr>
          <w:rFonts w:ascii="Times New Roman" w:hAnsi="Times New Roman" w:cs="Times New Roman"/>
          <w:color w:val="000000" w:themeColor="text1"/>
          <w:sz w:val="26"/>
          <w:szCs w:val="26"/>
        </w:rPr>
      </w:pPr>
      <w:proofErr w:type="spellStart"/>
      <w:r w:rsidRPr="00E93CBC">
        <w:rPr>
          <w:rFonts w:ascii="Times New Roman" w:hAnsi="Times New Roman" w:cs="Times New Roman"/>
          <w:color w:val="000000" w:themeColor="text1"/>
          <w:sz w:val="26"/>
          <w:szCs w:val="26"/>
        </w:rPr>
        <w:t>Hình</w:t>
      </w:r>
      <w:proofErr w:type="spellEnd"/>
      <w:r w:rsidRPr="00E93CBC">
        <w:rPr>
          <w:rFonts w:ascii="Times New Roman" w:hAnsi="Times New Roman" w:cs="Times New Roman"/>
          <w:color w:val="000000" w:themeColor="text1"/>
          <w:sz w:val="26"/>
          <w:szCs w:val="26"/>
        </w:rPr>
        <w:t xml:space="preserve"> 3: Register</w:t>
      </w:r>
    </w:p>
    <w:p w:rsidR="006A01D4" w:rsidRPr="00E93CBC" w:rsidRDefault="006A01D4" w:rsidP="006A01D4">
      <w:pPr>
        <w:pStyle w:val="NormalWeb"/>
        <w:spacing w:before="0" w:after="0"/>
        <w:rPr>
          <w:rFonts w:ascii="Times New Roman" w:hAnsi="Times New Roman" w:cs="Times New Roman"/>
          <w:b/>
          <w:bCs/>
          <w:color w:val="000000" w:themeColor="text1"/>
          <w:sz w:val="26"/>
          <w:szCs w:val="26"/>
        </w:rPr>
      </w:pPr>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34" w:name="_Toc119350611"/>
      <w:r w:rsidRPr="00E93CBC">
        <w:rPr>
          <w:rFonts w:ascii="Times New Roman" w:hAnsi="Times New Roman" w:cs="Times New Roman"/>
          <w:color w:val="000000" w:themeColor="text1"/>
          <w:sz w:val="26"/>
          <w:szCs w:val="26"/>
        </w:rPr>
        <w:t>4.1.3.2 Objects and actions for Enter user information</w:t>
      </w:r>
      <w:bookmarkEnd w:id="34"/>
    </w:p>
    <w:tbl>
      <w:tblPr>
        <w:tblW w:w="9144" w:type="dxa"/>
        <w:tblInd w:w="-10" w:type="dxa"/>
        <w:tblLayout w:type="fixed"/>
        <w:tblCellMar>
          <w:left w:w="10" w:type="dxa"/>
          <w:right w:w="10" w:type="dxa"/>
        </w:tblCellMar>
        <w:tblLook w:val="0000" w:firstRow="0" w:lastRow="0" w:firstColumn="0" w:lastColumn="0" w:noHBand="0" w:noVBand="0"/>
      </w:tblPr>
      <w:tblGrid>
        <w:gridCol w:w="1985"/>
        <w:gridCol w:w="1890"/>
        <w:gridCol w:w="5269"/>
      </w:tblGrid>
      <w:tr w:rsidR="006A01D4" w:rsidRPr="00E93CBC" w:rsidTr="006A01D4">
        <w:trPr>
          <w:trHeight w:val="245"/>
        </w:trPr>
        <w:tc>
          <w:tcPr>
            <w:tcW w:w="198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Item</w:t>
            </w:r>
          </w:p>
        </w:tc>
        <w:tc>
          <w:tcPr>
            <w:tcW w:w="189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Action</w:t>
            </w:r>
          </w:p>
        </w:tc>
        <w:tc>
          <w:tcPr>
            <w:tcW w:w="5269"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Response</w:t>
            </w:r>
          </w:p>
        </w:tc>
      </w:tr>
      <w:tr w:rsidR="006A01D4" w:rsidRPr="00E93CBC" w:rsidTr="006A01D4">
        <w:trPr>
          <w:trHeight w:val="584"/>
        </w:trPr>
        <w:tc>
          <w:tcPr>
            <w:tcW w:w="1985" w:type="dxa"/>
            <w:vMerge w:val="restart"/>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 xml:space="preserve"> Register button</w:t>
            </w:r>
          </w:p>
        </w:tc>
        <w:tc>
          <w:tcPr>
            <w:tcW w:w="1890"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5269"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Sign Up Success</w:t>
            </w:r>
          </w:p>
        </w:tc>
      </w:tr>
      <w:tr w:rsidR="006A01D4" w:rsidRPr="00E93CBC" w:rsidTr="006A01D4">
        <w:trPr>
          <w:trHeight w:val="1172"/>
        </w:trPr>
        <w:tc>
          <w:tcPr>
            <w:tcW w:w="1985" w:type="dxa"/>
            <w:vMerge/>
            <w:tcBorders>
              <w:top w:val="single" w:sz="4" w:space="0" w:color="auto"/>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p>
        </w:tc>
        <w:tc>
          <w:tcPr>
            <w:tcW w:w="1890" w:type="dxa"/>
            <w:tcBorders>
              <w:top w:val="single" w:sz="4" w:space="0" w:color="auto"/>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Tap on the button</w:t>
            </w:r>
          </w:p>
        </w:tc>
        <w:tc>
          <w:tcPr>
            <w:tcW w:w="52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Display a message that has the same name or </w:t>
            </w:r>
            <w:proofErr w:type="spellStart"/>
            <w:r w:rsidRPr="00E93CBC">
              <w:rPr>
                <w:rFonts w:ascii="Times New Roman" w:hAnsi="Times New Roman"/>
                <w:sz w:val="26"/>
                <w:szCs w:val="26"/>
              </w:rPr>
              <w:t>gmail</w:t>
            </w:r>
            <w:proofErr w:type="spellEnd"/>
          </w:p>
        </w:tc>
      </w:tr>
      <w:tr w:rsidR="006A01D4" w:rsidRPr="00E93CBC" w:rsidTr="006A01D4">
        <w:trPr>
          <w:trHeight w:val="1162"/>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sz w:val="26"/>
                <w:szCs w:val="26"/>
              </w:rPr>
              <w:t>“</w:t>
            </w:r>
            <w:proofErr w:type="spellStart"/>
            <w:r w:rsidRPr="00E93CBC">
              <w:rPr>
                <w:rFonts w:ascii="Times New Roman" w:hAnsi="Times New Roman"/>
                <w:sz w:val="26"/>
                <w:szCs w:val="26"/>
              </w:rPr>
              <w:t>Bạn</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đã</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có</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tài</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khoản</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Đăng</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nhập</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tại</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đây</w:t>
            </w:r>
            <w:proofErr w:type="spellEnd"/>
            <w:r w:rsidRPr="00E93CBC">
              <w:rPr>
                <w:rFonts w:ascii="Times New Roman" w:hAnsi="Times New Roman"/>
                <w:sz w:val="26"/>
                <w:szCs w:val="26"/>
              </w:rPr>
              <w:t>”</w:t>
            </w:r>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link</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52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show login screen</w:t>
            </w:r>
          </w:p>
        </w:tc>
      </w:tr>
      <w:tr w:rsidR="006A01D4" w:rsidRPr="00E93CBC" w:rsidTr="006A01D4">
        <w:trPr>
          <w:trHeight w:val="1162"/>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proofErr w:type="spellStart"/>
            <w:r w:rsidRPr="00E93CBC">
              <w:rPr>
                <w:rFonts w:ascii="Times New Roman" w:hAnsi="Times New Roman"/>
                <w:b/>
                <w:bCs/>
                <w:sz w:val="26"/>
                <w:szCs w:val="26"/>
              </w:rPr>
              <w:t>EditText</w:t>
            </w:r>
            <w:proofErr w:type="spellEnd"/>
            <w:r w:rsidRPr="00E93CBC">
              <w:rPr>
                <w:rFonts w:ascii="Times New Roman" w:hAnsi="Times New Roman"/>
                <w:b/>
                <w:bCs/>
                <w:sz w:val="26"/>
                <w:szCs w:val="26"/>
              </w:rPr>
              <w:t xml:space="preserve"> ”Gmail”</w:t>
            </w:r>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Tap on the </w:t>
            </w:r>
            <w:proofErr w:type="spellStart"/>
            <w:r w:rsidRPr="00E93CBC">
              <w:rPr>
                <w:rFonts w:ascii="Times New Roman" w:hAnsi="Times New Roman"/>
                <w:sz w:val="26"/>
                <w:szCs w:val="26"/>
              </w:rPr>
              <w:t>EditText</w:t>
            </w:r>
            <w:proofErr w:type="spellEnd"/>
          </w:p>
        </w:tc>
        <w:tc>
          <w:tcPr>
            <w:tcW w:w="52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Show the characters the user enters from the keyboard</w:t>
            </w:r>
          </w:p>
        </w:tc>
      </w:tr>
      <w:tr w:rsidR="006A01D4" w:rsidRPr="00E93CBC" w:rsidTr="006A01D4">
        <w:trPr>
          <w:trHeight w:val="1162"/>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proofErr w:type="spellStart"/>
            <w:r w:rsidRPr="00E93CBC">
              <w:rPr>
                <w:rFonts w:ascii="Times New Roman" w:hAnsi="Times New Roman"/>
                <w:b/>
                <w:bCs/>
                <w:sz w:val="26"/>
                <w:szCs w:val="26"/>
              </w:rPr>
              <w:lastRenderedPageBreak/>
              <w:t>EditText</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Mật</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khẩu</w:t>
            </w:r>
            <w:proofErr w:type="spellEnd"/>
            <w:r w:rsidRPr="00E93CBC">
              <w:rPr>
                <w:rFonts w:ascii="Times New Roman" w:hAnsi="Times New Roman"/>
                <w:b/>
                <w:bCs/>
                <w:sz w:val="26"/>
                <w:szCs w:val="26"/>
              </w:rPr>
              <w:t>”</w:t>
            </w:r>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Tap on the </w:t>
            </w:r>
            <w:proofErr w:type="spellStart"/>
            <w:r w:rsidRPr="00E93CBC">
              <w:rPr>
                <w:rFonts w:ascii="Times New Roman" w:hAnsi="Times New Roman"/>
                <w:sz w:val="26"/>
                <w:szCs w:val="26"/>
              </w:rPr>
              <w:t>EditText</w:t>
            </w:r>
            <w:proofErr w:type="spellEnd"/>
          </w:p>
        </w:tc>
        <w:tc>
          <w:tcPr>
            <w:tcW w:w="52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Show the characters the user enters from the keyboard</w:t>
            </w:r>
          </w:p>
        </w:tc>
      </w:tr>
      <w:tr w:rsidR="006A01D4" w:rsidRPr="00E93CBC" w:rsidTr="006A01D4">
        <w:trPr>
          <w:trHeight w:val="1162"/>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proofErr w:type="spellStart"/>
            <w:r w:rsidRPr="00E93CBC">
              <w:rPr>
                <w:rFonts w:ascii="Times New Roman" w:hAnsi="Times New Roman"/>
                <w:b/>
                <w:bCs/>
                <w:sz w:val="26"/>
                <w:szCs w:val="26"/>
              </w:rPr>
              <w:t>EditText</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Họ</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Tên</w:t>
            </w:r>
            <w:proofErr w:type="spellEnd"/>
            <w:r w:rsidRPr="00E93CBC">
              <w:rPr>
                <w:rFonts w:ascii="Times New Roman" w:hAnsi="Times New Roman"/>
                <w:b/>
                <w:bCs/>
                <w:sz w:val="26"/>
                <w:szCs w:val="26"/>
              </w:rPr>
              <w:t>”</w:t>
            </w:r>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Tap on the </w:t>
            </w:r>
            <w:proofErr w:type="spellStart"/>
            <w:r w:rsidRPr="00E93CBC">
              <w:rPr>
                <w:rFonts w:ascii="Times New Roman" w:hAnsi="Times New Roman"/>
                <w:sz w:val="26"/>
                <w:szCs w:val="26"/>
              </w:rPr>
              <w:t>EditText</w:t>
            </w:r>
            <w:proofErr w:type="spellEnd"/>
          </w:p>
        </w:tc>
        <w:tc>
          <w:tcPr>
            <w:tcW w:w="52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Show the characters the user enters from the keyboard</w:t>
            </w:r>
          </w:p>
        </w:tc>
      </w:tr>
    </w:tbl>
    <w:p w:rsidR="006A01D4" w:rsidRPr="00E93CBC" w:rsidRDefault="006A01D4" w:rsidP="006A01D4">
      <w:pPr>
        <w:pStyle w:val="Heading3"/>
        <w:ind w:left="1276" w:firstLine="720"/>
        <w:rPr>
          <w:rFonts w:ascii="Times New Roman" w:hAnsi="Times New Roman" w:cs="Times New Roman"/>
          <w:color w:val="000000" w:themeColor="text1"/>
          <w:sz w:val="26"/>
          <w:szCs w:val="26"/>
        </w:rPr>
      </w:pPr>
      <w:bookmarkStart w:id="35" w:name="_Toc119350612"/>
      <w:r w:rsidRPr="00E93CBC">
        <w:rPr>
          <w:rFonts w:ascii="Times New Roman" w:hAnsi="Times New Roman" w:cs="Times New Roman"/>
          <w:color w:val="000000" w:themeColor="text1"/>
          <w:sz w:val="26"/>
          <w:szCs w:val="26"/>
        </w:rPr>
        <w:t>4.1.4 Shop Sale Phone Cart Screen</w:t>
      </w:r>
      <w:bookmarkEnd w:id="35"/>
    </w:p>
    <w:p w:rsidR="006A01D4" w:rsidRPr="00E93CBC" w:rsidRDefault="006A01D4" w:rsidP="006A01D4">
      <w:pPr>
        <w:pStyle w:val="Heading3"/>
        <w:ind w:left="1276" w:firstLine="720"/>
        <w:rPr>
          <w:rFonts w:ascii="Times New Roman" w:hAnsi="Times New Roman" w:cs="Times New Roman"/>
          <w:color w:val="000000" w:themeColor="text1"/>
          <w:sz w:val="26"/>
          <w:szCs w:val="26"/>
        </w:rPr>
      </w:pPr>
      <w:bookmarkStart w:id="36" w:name="_Toc119350613"/>
      <w:r w:rsidRPr="00E93CBC">
        <w:rPr>
          <w:rFonts w:ascii="Times New Roman" w:hAnsi="Times New Roman" w:cs="Times New Roman"/>
          <w:color w:val="000000" w:themeColor="text1"/>
          <w:sz w:val="26"/>
          <w:szCs w:val="26"/>
        </w:rPr>
        <w:t>4.1.4.1 User Interfaces</w:t>
      </w:r>
      <w:bookmarkEnd w:id="36"/>
    </w:p>
    <w:p w:rsidR="006A01D4" w:rsidRPr="00E93CBC" w:rsidRDefault="006A01D4" w:rsidP="006A01D4">
      <w:pPr>
        <w:pStyle w:val="NormalWeb"/>
        <w:spacing w:before="0" w:after="0"/>
        <w:rPr>
          <w:rFonts w:ascii="Times New Roman" w:hAnsi="Times New Roman" w:cs="Times New Roman"/>
          <w:noProof/>
          <w:color w:val="000000" w:themeColor="text1"/>
          <w:sz w:val="26"/>
          <w:szCs w:val="26"/>
          <w:lang w:eastAsia="en-US"/>
        </w:rPr>
      </w:pPr>
    </w:p>
    <w:p w:rsidR="006A01D4" w:rsidRPr="00E93CBC" w:rsidRDefault="006A01D4" w:rsidP="006A01D4">
      <w:pPr>
        <w:pStyle w:val="NormalWeb"/>
        <w:spacing w:before="0" w:after="0"/>
        <w:jc w:val="center"/>
        <w:rPr>
          <w:rFonts w:ascii="Times New Roman" w:hAnsi="Times New Roman" w:cs="Times New Roman"/>
          <w:b/>
          <w:bCs/>
          <w:color w:val="000000" w:themeColor="text1"/>
          <w:sz w:val="26"/>
          <w:szCs w:val="26"/>
        </w:rPr>
      </w:pPr>
      <w:r w:rsidRPr="00E93CBC">
        <w:rPr>
          <w:rFonts w:ascii="Times New Roman" w:hAnsi="Times New Roman" w:cs="Times New Roman"/>
          <w:noProof/>
          <w:sz w:val="26"/>
          <w:szCs w:val="26"/>
          <w:lang w:eastAsia="en-US"/>
        </w:rPr>
        <w:drawing>
          <wp:inline distT="0" distB="0" distL="0" distR="0" wp14:anchorId="36F30E93" wp14:editId="2582EDA7">
            <wp:extent cx="3362325" cy="542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325" cy="5429250"/>
                    </a:xfrm>
                    <a:prstGeom prst="rect">
                      <a:avLst/>
                    </a:prstGeom>
                  </pic:spPr>
                </pic:pic>
              </a:graphicData>
            </a:graphic>
          </wp:inline>
        </w:drawing>
      </w:r>
    </w:p>
    <w:p w:rsidR="006A01D4" w:rsidRPr="00E93CBC" w:rsidRDefault="006A01D4" w:rsidP="006A01D4">
      <w:pPr>
        <w:pStyle w:val="NormalWeb"/>
        <w:jc w:val="center"/>
        <w:rPr>
          <w:rFonts w:ascii="Times New Roman" w:hAnsi="Times New Roman" w:cs="Times New Roman"/>
          <w:color w:val="000000" w:themeColor="text1"/>
          <w:sz w:val="26"/>
          <w:szCs w:val="26"/>
        </w:rPr>
      </w:pPr>
      <w:proofErr w:type="spellStart"/>
      <w:r w:rsidRPr="00E93CBC">
        <w:rPr>
          <w:rFonts w:ascii="Times New Roman" w:hAnsi="Times New Roman" w:cs="Times New Roman"/>
          <w:color w:val="000000" w:themeColor="text1"/>
          <w:sz w:val="26"/>
          <w:szCs w:val="26"/>
        </w:rPr>
        <w:t>Hình</w:t>
      </w:r>
      <w:proofErr w:type="spellEnd"/>
      <w:r w:rsidRPr="00E93CBC">
        <w:rPr>
          <w:rFonts w:ascii="Times New Roman" w:hAnsi="Times New Roman" w:cs="Times New Roman"/>
          <w:color w:val="000000" w:themeColor="text1"/>
          <w:sz w:val="26"/>
          <w:szCs w:val="26"/>
        </w:rPr>
        <w:t xml:space="preserve"> 4: Cart</w:t>
      </w:r>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37" w:name="_Toc119350614"/>
      <w:r w:rsidRPr="00E93CBC">
        <w:rPr>
          <w:rFonts w:ascii="Times New Roman" w:hAnsi="Times New Roman" w:cs="Times New Roman"/>
          <w:color w:val="000000" w:themeColor="text1"/>
          <w:sz w:val="26"/>
          <w:szCs w:val="26"/>
        </w:rPr>
        <w:lastRenderedPageBreak/>
        <w:t>4.1.4.2 Objects and actions</w:t>
      </w:r>
      <w:bookmarkEnd w:id="37"/>
      <w:r w:rsidRPr="00E93CBC">
        <w:rPr>
          <w:rFonts w:ascii="Times New Roman" w:hAnsi="Times New Roman" w:cs="Times New Roman"/>
          <w:color w:val="000000" w:themeColor="text1"/>
          <w:sz w:val="26"/>
          <w:szCs w:val="26"/>
        </w:rPr>
        <w:t xml:space="preserve"> </w:t>
      </w:r>
    </w:p>
    <w:p w:rsidR="006A01D4" w:rsidRPr="00E93CBC" w:rsidRDefault="006A01D4" w:rsidP="006A01D4">
      <w:pPr>
        <w:pStyle w:val="NormalWeb"/>
        <w:rPr>
          <w:rFonts w:ascii="Times New Roman" w:hAnsi="Times New Roman" w:cs="Times New Roman"/>
          <w:bCs/>
          <w:color w:val="000000" w:themeColor="text1"/>
          <w:sz w:val="26"/>
          <w:szCs w:val="26"/>
        </w:rPr>
      </w:pPr>
    </w:p>
    <w:tbl>
      <w:tblPr>
        <w:tblW w:w="9344" w:type="dxa"/>
        <w:tblInd w:w="-10" w:type="dxa"/>
        <w:tblLayout w:type="fixed"/>
        <w:tblCellMar>
          <w:left w:w="10" w:type="dxa"/>
          <w:right w:w="10" w:type="dxa"/>
        </w:tblCellMar>
        <w:tblLook w:val="0000" w:firstRow="0" w:lastRow="0" w:firstColumn="0" w:lastColumn="0" w:noHBand="0" w:noVBand="0"/>
      </w:tblPr>
      <w:tblGrid>
        <w:gridCol w:w="1985"/>
        <w:gridCol w:w="1890"/>
        <w:gridCol w:w="5469"/>
      </w:tblGrid>
      <w:tr w:rsidR="006A01D4" w:rsidRPr="00E93CBC" w:rsidTr="006A01D4">
        <w:trPr>
          <w:trHeight w:val="225"/>
        </w:trPr>
        <w:tc>
          <w:tcPr>
            <w:tcW w:w="198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Item</w:t>
            </w:r>
          </w:p>
        </w:tc>
        <w:tc>
          <w:tcPr>
            <w:tcW w:w="189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Action</w:t>
            </w:r>
          </w:p>
        </w:tc>
        <w:tc>
          <w:tcPr>
            <w:tcW w:w="5469"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Response</w:t>
            </w:r>
          </w:p>
        </w:tc>
      </w:tr>
      <w:tr w:rsidR="006A01D4" w:rsidRPr="00E93CBC" w:rsidTr="006A01D4">
        <w:trPr>
          <w:trHeight w:val="537"/>
        </w:trPr>
        <w:tc>
          <w:tcPr>
            <w:tcW w:w="1985"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Pay button</w:t>
            </w:r>
          </w:p>
        </w:tc>
        <w:tc>
          <w:tcPr>
            <w:tcW w:w="1890"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5469"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switch to payment screen</w:t>
            </w:r>
          </w:p>
        </w:tc>
      </w:tr>
      <w:tr w:rsidR="006A01D4" w:rsidRPr="00E93CBC" w:rsidTr="006A01D4">
        <w:trPr>
          <w:trHeight w:val="537"/>
        </w:trPr>
        <w:tc>
          <w:tcPr>
            <w:tcW w:w="1985"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Delete Button</w:t>
            </w:r>
          </w:p>
        </w:tc>
        <w:tc>
          <w:tcPr>
            <w:tcW w:w="1890"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Tap on the button</w:t>
            </w:r>
          </w:p>
        </w:tc>
        <w:tc>
          <w:tcPr>
            <w:tcW w:w="5469"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allow users to cancel products in the cart</w:t>
            </w:r>
          </w:p>
        </w:tc>
      </w:tr>
      <w:tr w:rsidR="006A01D4" w:rsidRPr="00E93CBC" w:rsidTr="006A01D4">
        <w:trPr>
          <w:trHeight w:val="1069"/>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sz w:val="26"/>
                <w:szCs w:val="26"/>
              </w:rPr>
              <w:t>Back button</w:t>
            </w:r>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54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back to home screen</w:t>
            </w:r>
          </w:p>
        </w:tc>
      </w:tr>
      <w:tr w:rsidR="006A01D4" w:rsidRPr="00E93CBC" w:rsidTr="006A01D4">
        <w:trPr>
          <w:trHeight w:val="1069"/>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proofErr w:type="spellStart"/>
            <w:r w:rsidRPr="00E93CBC">
              <w:rPr>
                <w:rFonts w:ascii="Times New Roman" w:hAnsi="Times New Roman"/>
                <w:sz w:val="26"/>
                <w:szCs w:val="26"/>
              </w:rPr>
              <w:t>TextView</w:t>
            </w:r>
            <w:proofErr w:type="spellEnd"/>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N/A</w:t>
            </w:r>
          </w:p>
        </w:tc>
        <w:tc>
          <w:tcPr>
            <w:tcW w:w="54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Show product price</w:t>
            </w:r>
          </w:p>
        </w:tc>
      </w:tr>
      <w:tr w:rsidR="006A01D4" w:rsidRPr="00E93CBC" w:rsidTr="006A01D4">
        <w:trPr>
          <w:trHeight w:val="1069"/>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List of product</w:t>
            </w:r>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Click product</w:t>
            </w:r>
          </w:p>
        </w:tc>
        <w:tc>
          <w:tcPr>
            <w:tcW w:w="54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Edit products (quantity, color)</w:t>
            </w:r>
          </w:p>
        </w:tc>
      </w:tr>
    </w:tbl>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38" w:name="_Toc119350615"/>
      <w:r w:rsidRPr="00E93CBC">
        <w:rPr>
          <w:rFonts w:ascii="Times New Roman" w:hAnsi="Times New Roman" w:cs="Times New Roman"/>
          <w:color w:val="000000" w:themeColor="text1"/>
          <w:sz w:val="26"/>
          <w:szCs w:val="26"/>
        </w:rPr>
        <w:t>4.1.5 Shop Sale Phone References Screen</w:t>
      </w:r>
      <w:bookmarkEnd w:id="38"/>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39" w:name="_Toc119350616"/>
      <w:r w:rsidRPr="00E93CBC">
        <w:rPr>
          <w:rFonts w:ascii="Times New Roman" w:hAnsi="Times New Roman" w:cs="Times New Roman"/>
          <w:color w:val="000000" w:themeColor="text1"/>
          <w:sz w:val="26"/>
          <w:szCs w:val="26"/>
        </w:rPr>
        <w:t>4.1.5.1 User Interfaces</w:t>
      </w:r>
      <w:bookmarkEnd w:id="39"/>
    </w:p>
    <w:p w:rsidR="006A01D4" w:rsidRPr="00E93CBC" w:rsidRDefault="006A01D4" w:rsidP="006A01D4">
      <w:pPr>
        <w:pStyle w:val="NormalWeb"/>
        <w:spacing w:before="0" w:after="0"/>
        <w:jc w:val="center"/>
        <w:rPr>
          <w:rFonts w:ascii="Times New Roman" w:hAnsi="Times New Roman" w:cs="Times New Roman"/>
          <w:b/>
          <w:bCs/>
          <w:color w:val="000000" w:themeColor="text1"/>
          <w:sz w:val="26"/>
          <w:szCs w:val="26"/>
        </w:rPr>
      </w:pPr>
      <w:r w:rsidRPr="00E93CBC">
        <w:rPr>
          <w:rFonts w:ascii="Times New Roman" w:hAnsi="Times New Roman" w:cs="Times New Roman"/>
          <w:noProof/>
          <w:sz w:val="26"/>
          <w:szCs w:val="26"/>
          <w:lang w:eastAsia="en-US"/>
        </w:rPr>
        <w:drawing>
          <wp:inline distT="0" distB="0" distL="0" distR="0" wp14:anchorId="2AE3E7C0" wp14:editId="043E808D">
            <wp:extent cx="1733792" cy="287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792" cy="2876951"/>
                    </a:xfrm>
                    <a:prstGeom prst="rect">
                      <a:avLst/>
                    </a:prstGeom>
                  </pic:spPr>
                </pic:pic>
              </a:graphicData>
            </a:graphic>
          </wp:inline>
        </w:drawing>
      </w:r>
    </w:p>
    <w:p w:rsidR="006A01D4" w:rsidRPr="00E93CBC" w:rsidRDefault="006A01D4" w:rsidP="006A01D4">
      <w:pPr>
        <w:pStyle w:val="NormalWeb"/>
        <w:spacing w:before="0" w:after="0"/>
        <w:jc w:val="center"/>
        <w:rPr>
          <w:rFonts w:ascii="Times New Roman" w:hAnsi="Times New Roman" w:cs="Times New Roman"/>
          <w:color w:val="000000" w:themeColor="text1"/>
          <w:sz w:val="26"/>
          <w:szCs w:val="26"/>
        </w:rPr>
      </w:pPr>
      <w:proofErr w:type="spellStart"/>
      <w:r w:rsidRPr="00E93CBC">
        <w:rPr>
          <w:rFonts w:ascii="Times New Roman" w:hAnsi="Times New Roman" w:cs="Times New Roman"/>
          <w:color w:val="000000" w:themeColor="text1"/>
          <w:sz w:val="26"/>
          <w:szCs w:val="26"/>
        </w:rPr>
        <w:t>Hình</w:t>
      </w:r>
      <w:proofErr w:type="spellEnd"/>
      <w:r w:rsidRPr="00E93CBC">
        <w:rPr>
          <w:rFonts w:ascii="Times New Roman" w:hAnsi="Times New Roman" w:cs="Times New Roman"/>
          <w:color w:val="000000" w:themeColor="text1"/>
          <w:sz w:val="26"/>
          <w:szCs w:val="26"/>
        </w:rPr>
        <w:t xml:space="preserve"> 5: References</w:t>
      </w:r>
    </w:p>
    <w:p w:rsidR="006A01D4" w:rsidRPr="00E93CBC" w:rsidRDefault="006A01D4" w:rsidP="006A01D4">
      <w:pPr>
        <w:pStyle w:val="NormalWeb"/>
        <w:spacing w:before="0" w:after="0"/>
        <w:jc w:val="center"/>
        <w:rPr>
          <w:rFonts w:ascii="Times New Roman" w:hAnsi="Times New Roman" w:cs="Times New Roman"/>
          <w:color w:val="000000" w:themeColor="text1"/>
          <w:sz w:val="26"/>
          <w:szCs w:val="26"/>
        </w:rPr>
      </w:pPr>
    </w:p>
    <w:p w:rsidR="006A01D4" w:rsidRPr="00E93CBC" w:rsidRDefault="006A01D4" w:rsidP="006A01D4">
      <w:pPr>
        <w:pStyle w:val="NormalWeb"/>
        <w:spacing w:before="0" w:after="0"/>
        <w:jc w:val="center"/>
        <w:rPr>
          <w:rFonts w:ascii="Times New Roman" w:hAnsi="Times New Roman" w:cs="Times New Roman"/>
          <w:color w:val="000000" w:themeColor="text1"/>
          <w:sz w:val="26"/>
          <w:szCs w:val="26"/>
        </w:rPr>
      </w:pPr>
    </w:p>
    <w:p w:rsidR="006A01D4" w:rsidRPr="00E93CBC" w:rsidRDefault="006A01D4" w:rsidP="006A01D4">
      <w:pPr>
        <w:pStyle w:val="NormalWeb"/>
        <w:spacing w:before="0" w:after="0"/>
        <w:jc w:val="center"/>
        <w:rPr>
          <w:rFonts w:ascii="Times New Roman" w:hAnsi="Times New Roman" w:cs="Times New Roman"/>
          <w:color w:val="000000" w:themeColor="text1"/>
          <w:sz w:val="26"/>
          <w:szCs w:val="26"/>
        </w:rPr>
      </w:pPr>
    </w:p>
    <w:p w:rsidR="006A01D4" w:rsidRPr="00E93CBC" w:rsidRDefault="006A01D4" w:rsidP="006A01D4">
      <w:pPr>
        <w:pStyle w:val="NormalWeb"/>
        <w:spacing w:before="0" w:after="0"/>
        <w:jc w:val="center"/>
        <w:rPr>
          <w:rFonts w:ascii="Times New Roman" w:hAnsi="Times New Roman" w:cs="Times New Roman"/>
          <w:color w:val="000000" w:themeColor="text1"/>
          <w:sz w:val="26"/>
          <w:szCs w:val="26"/>
        </w:rPr>
      </w:pPr>
    </w:p>
    <w:p w:rsidR="006A01D4" w:rsidRPr="00E93CBC" w:rsidRDefault="006A01D4" w:rsidP="006A01D4">
      <w:pPr>
        <w:pStyle w:val="NormalWeb"/>
        <w:jc w:val="center"/>
        <w:rPr>
          <w:rFonts w:ascii="Times New Roman" w:hAnsi="Times New Roman" w:cs="Times New Roman"/>
          <w:color w:val="000000" w:themeColor="text1"/>
          <w:sz w:val="26"/>
          <w:szCs w:val="26"/>
        </w:rPr>
      </w:pPr>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40" w:name="_Toc119350617"/>
      <w:r w:rsidRPr="00E93CBC">
        <w:rPr>
          <w:rFonts w:ascii="Times New Roman" w:hAnsi="Times New Roman" w:cs="Times New Roman"/>
          <w:color w:val="000000" w:themeColor="text1"/>
          <w:sz w:val="26"/>
          <w:szCs w:val="26"/>
        </w:rPr>
        <w:t>4.1.5.2 Objects and actions</w:t>
      </w:r>
      <w:bookmarkEnd w:id="40"/>
      <w:r w:rsidRPr="00E93CBC">
        <w:rPr>
          <w:rFonts w:ascii="Times New Roman" w:hAnsi="Times New Roman" w:cs="Times New Roman"/>
          <w:color w:val="000000" w:themeColor="text1"/>
          <w:sz w:val="26"/>
          <w:szCs w:val="26"/>
        </w:rPr>
        <w:t xml:space="preserve"> </w:t>
      </w:r>
    </w:p>
    <w:tbl>
      <w:tblPr>
        <w:tblW w:w="9020" w:type="dxa"/>
        <w:tblInd w:w="-10" w:type="dxa"/>
        <w:tblLayout w:type="fixed"/>
        <w:tblCellMar>
          <w:left w:w="10" w:type="dxa"/>
          <w:right w:w="10" w:type="dxa"/>
        </w:tblCellMar>
        <w:tblLook w:val="0000" w:firstRow="0" w:lastRow="0" w:firstColumn="0" w:lastColumn="0" w:noHBand="0" w:noVBand="0"/>
      </w:tblPr>
      <w:tblGrid>
        <w:gridCol w:w="2818"/>
        <w:gridCol w:w="2619"/>
        <w:gridCol w:w="3583"/>
      </w:tblGrid>
      <w:tr w:rsidR="006A01D4" w:rsidRPr="00E93CBC" w:rsidTr="006A01D4">
        <w:trPr>
          <w:trHeight w:val="150"/>
        </w:trPr>
        <w:tc>
          <w:tcPr>
            <w:tcW w:w="2818"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Item</w:t>
            </w:r>
          </w:p>
        </w:tc>
        <w:tc>
          <w:tcPr>
            <w:tcW w:w="261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Action</w:t>
            </w:r>
          </w:p>
        </w:tc>
        <w:tc>
          <w:tcPr>
            <w:tcW w:w="3583"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Response</w:t>
            </w:r>
          </w:p>
        </w:tc>
      </w:tr>
      <w:tr w:rsidR="006A01D4" w:rsidRPr="00E93CBC" w:rsidTr="006A01D4">
        <w:trPr>
          <w:trHeight w:val="358"/>
        </w:trPr>
        <w:tc>
          <w:tcPr>
            <w:tcW w:w="2818"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w:t>
            </w:r>
            <w:proofErr w:type="spellStart"/>
            <w:r w:rsidRPr="00E93CBC">
              <w:rPr>
                <w:rFonts w:ascii="Times New Roman" w:hAnsi="Times New Roman"/>
                <w:b/>
                <w:bCs/>
                <w:sz w:val="26"/>
                <w:szCs w:val="26"/>
              </w:rPr>
              <w:t>Khách</w:t>
            </w:r>
            <w:proofErr w:type="spellEnd"/>
            <w:r w:rsidRPr="00E93CBC">
              <w:rPr>
                <w:rFonts w:ascii="Times New Roman" w:hAnsi="Times New Roman"/>
                <w:b/>
                <w:bCs/>
                <w:sz w:val="26"/>
                <w:szCs w:val="26"/>
              </w:rPr>
              <w:t>” button</w:t>
            </w:r>
          </w:p>
        </w:tc>
        <w:tc>
          <w:tcPr>
            <w:tcW w:w="2619"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583"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switch to home screen</w:t>
            </w:r>
          </w:p>
        </w:tc>
      </w:tr>
      <w:tr w:rsidR="006A01D4" w:rsidRPr="00E93CBC" w:rsidTr="006A01D4">
        <w:trPr>
          <w:trHeight w:val="713"/>
        </w:trPr>
        <w:tc>
          <w:tcPr>
            <w:tcW w:w="281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sz w:val="26"/>
                <w:szCs w:val="26"/>
              </w:rPr>
              <w:t>“Shop”</w:t>
            </w:r>
          </w:p>
        </w:tc>
        <w:tc>
          <w:tcPr>
            <w:tcW w:w="2619"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58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switch to home screen</w:t>
            </w:r>
          </w:p>
        </w:tc>
      </w:tr>
    </w:tbl>
    <w:p w:rsidR="006A01D4" w:rsidRPr="00E93CBC" w:rsidRDefault="006A01D4" w:rsidP="006A01D4">
      <w:pPr>
        <w:pStyle w:val="NormalWeb"/>
        <w:spacing w:before="0" w:after="0"/>
        <w:ind w:left="2160"/>
        <w:rPr>
          <w:rFonts w:ascii="Times New Roman" w:hAnsi="Times New Roman" w:cs="Times New Roman"/>
          <w:bCs/>
          <w:color w:val="000000" w:themeColor="text1"/>
          <w:sz w:val="26"/>
          <w:szCs w:val="26"/>
        </w:rPr>
      </w:pP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41" w:name="_Toc119350618"/>
      <w:r w:rsidRPr="00E93CBC">
        <w:rPr>
          <w:rFonts w:ascii="Times New Roman" w:hAnsi="Times New Roman" w:cs="Times New Roman"/>
          <w:color w:val="000000" w:themeColor="text1"/>
          <w:sz w:val="26"/>
          <w:szCs w:val="26"/>
        </w:rPr>
        <w:t>4.1.6 Shop Sale Phone Account Screen</w:t>
      </w:r>
      <w:bookmarkEnd w:id="41"/>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42" w:name="_Toc119350619"/>
      <w:r w:rsidRPr="00E93CBC">
        <w:rPr>
          <w:rFonts w:ascii="Times New Roman" w:hAnsi="Times New Roman" w:cs="Times New Roman"/>
          <w:color w:val="000000" w:themeColor="text1"/>
          <w:sz w:val="26"/>
          <w:szCs w:val="26"/>
        </w:rPr>
        <w:t>4.1.6.1 User Interfaces</w:t>
      </w:r>
      <w:bookmarkEnd w:id="42"/>
    </w:p>
    <w:p w:rsidR="006A01D4" w:rsidRPr="00E93CBC" w:rsidRDefault="006A01D4" w:rsidP="006A01D4">
      <w:pPr>
        <w:pStyle w:val="NormalWeb"/>
        <w:spacing w:before="0" w:after="0"/>
        <w:jc w:val="center"/>
        <w:rPr>
          <w:rFonts w:ascii="Times New Roman" w:hAnsi="Times New Roman" w:cs="Times New Roman"/>
          <w:b/>
          <w:bCs/>
          <w:color w:val="000000" w:themeColor="text1"/>
          <w:sz w:val="26"/>
          <w:szCs w:val="26"/>
        </w:rPr>
      </w:pPr>
      <w:r w:rsidRPr="00E93CBC">
        <w:rPr>
          <w:rFonts w:ascii="Times New Roman" w:hAnsi="Times New Roman" w:cs="Times New Roman"/>
          <w:noProof/>
          <w:sz w:val="26"/>
          <w:szCs w:val="26"/>
          <w:lang w:eastAsia="en-US"/>
        </w:rPr>
        <w:drawing>
          <wp:inline distT="0" distB="0" distL="0" distR="0" wp14:anchorId="6CD665DB" wp14:editId="780E6B15">
            <wp:extent cx="2619741" cy="416300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741" cy="4163006"/>
                    </a:xfrm>
                    <a:prstGeom prst="rect">
                      <a:avLst/>
                    </a:prstGeom>
                  </pic:spPr>
                </pic:pic>
              </a:graphicData>
            </a:graphic>
          </wp:inline>
        </w:drawing>
      </w:r>
    </w:p>
    <w:p w:rsidR="006A01D4" w:rsidRPr="00E93CBC" w:rsidRDefault="006A01D4" w:rsidP="006A01D4">
      <w:pPr>
        <w:pStyle w:val="NormalWeb"/>
        <w:spacing w:before="0" w:after="0"/>
        <w:jc w:val="center"/>
        <w:rPr>
          <w:rFonts w:ascii="Times New Roman" w:hAnsi="Times New Roman" w:cs="Times New Roman"/>
          <w:color w:val="000000" w:themeColor="text1"/>
          <w:sz w:val="26"/>
          <w:szCs w:val="26"/>
        </w:rPr>
      </w:pPr>
      <w:proofErr w:type="spellStart"/>
      <w:r w:rsidRPr="00E93CBC">
        <w:rPr>
          <w:rFonts w:ascii="Times New Roman" w:hAnsi="Times New Roman" w:cs="Times New Roman"/>
          <w:color w:val="000000" w:themeColor="text1"/>
          <w:sz w:val="26"/>
          <w:szCs w:val="26"/>
        </w:rPr>
        <w:t>Hình</w:t>
      </w:r>
      <w:proofErr w:type="spellEnd"/>
      <w:r w:rsidRPr="00E93CBC">
        <w:rPr>
          <w:rFonts w:ascii="Times New Roman" w:hAnsi="Times New Roman" w:cs="Times New Roman"/>
          <w:color w:val="000000" w:themeColor="text1"/>
          <w:sz w:val="26"/>
          <w:szCs w:val="26"/>
        </w:rPr>
        <w:t xml:space="preserve"> 6: Account</w:t>
      </w:r>
    </w:p>
    <w:p w:rsidR="006A01D4" w:rsidRPr="00E93CBC" w:rsidRDefault="006A01D4" w:rsidP="006A01D4">
      <w:pPr>
        <w:pStyle w:val="NormalWeb"/>
        <w:spacing w:before="0" w:after="0"/>
        <w:jc w:val="center"/>
        <w:rPr>
          <w:rFonts w:ascii="Times New Roman" w:hAnsi="Times New Roman" w:cs="Times New Roman"/>
          <w:color w:val="000000" w:themeColor="text1"/>
          <w:sz w:val="26"/>
          <w:szCs w:val="26"/>
        </w:rPr>
      </w:pPr>
    </w:p>
    <w:p w:rsidR="006A01D4" w:rsidRPr="00E93CBC" w:rsidRDefault="006A01D4" w:rsidP="006A01D4">
      <w:pPr>
        <w:pStyle w:val="NormalWeb"/>
        <w:spacing w:before="0" w:after="0"/>
        <w:jc w:val="center"/>
        <w:rPr>
          <w:rFonts w:ascii="Times New Roman" w:hAnsi="Times New Roman" w:cs="Times New Roman"/>
          <w:color w:val="000000" w:themeColor="text1"/>
          <w:sz w:val="26"/>
          <w:szCs w:val="26"/>
        </w:rPr>
      </w:pPr>
    </w:p>
    <w:p w:rsidR="006A01D4" w:rsidRPr="00E93CBC" w:rsidRDefault="006A01D4" w:rsidP="006A01D4">
      <w:pPr>
        <w:pStyle w:val="NormalWeb"/>
        <w:spacing w:before="0" w:after="0"/>
        <w:jc w:val="center"/>
        <w:rPr>
          <w:rFonts w:ascii="Times New Roman" w:hAnsi="Times New Roman" w:cs="Times New Roman"/>
          <w:color w:val="000000" w:themeColor="text1"/>
          <w:sz w:val="26"/>
          <w:szCs w:val="26"/>
        </w:rPr>
      </w:pPr>
    </w:p>
    <w:p w:rsidR="006A01D4" w:rsidRPr="00E93CBC" w:rsidRDefault="006A01D4" w:rsidP="006A01D4">
      <w:pPr>
        <w:pStyle w:val="NormalWeb"/>
        <w:spacing w:before="0" w:after="0"/>
        <w:jc w:val="center"/>
        <w:rPr>
          <w:rFonts w:ascii="Times New Roman" w:hAnsi="Times New Roman" w:cs="Times New Roman"/>
          <w:color w:val="000000" w:themeColor="text1"/>
          <w:sz w:val="26"/>
          <w:szCs w:val="26"/>
        </w:rPr>
      </w:pPr>
    </w:p>
    <w:p w:rsidR="006A01D4" w:rsidRPr="00E93CBC" w:rsidRDefault="006A01D4" w:rsidP="006A01D4">
      <w:pPr>
        <w:pStyle w:val="NormalWeb"/>
        <w:spacing w:before="0" w:after="0"/>
        <w:jc w:val="center"/>
        <w:rPr>
          <w:rFonts w:ascii="Times New Roman" w:hAnsi="Times New Roman" w:cs="Times New Roman"/>
          <w:color w:val="000000" w:themeColor="text1"/>
          <w:sz w:val="26"/>
          <w:szCs w:val="26"/>
        </w:rPr>
      </w:pPr>
    </w:p>
    <w:p w:rsidR="006A01D4" w:rsidRPr="00E93CBC" w:rsidRDefault="006A01D4" w:rsidP="006A01D4">
      <w:pPr>
        <w:pStyle w:val="NormalWeb"/>
        <w:spacing w:before="0" w:after="0"/>
        <w:jc w:val="center"/>
        <w:rPr>
          <w:rFonts w:ascii="Times New Roman" w:hAnsi="Times New Roman" w:cs="Times New Roman"/>
          <w:color w:val="000000" w:themeColor="text1"/>
          <w:sz w:val="26"/>
          <w:szCs w:val="26"/>
        </w:rPr>
      </w:pPr>
    </w:p>
    <w:p w:rsidR="006A01D4" w:rsidRPr="00E93CBC" w:rsidRDefault="006A01D4" w:rsidP="006A01D4">
      <w:pPr>
        <w:pStyle w:val="NormalWeb"/>
        <w:jc w:val="center"/>
        <w:rPr>
          <w:rFonts w:ascii="Times New Roman" w:hAnsi="Times New Roman" w:cs="Times New Roman"/>
          <w:color w:val="000000" w:themeColor="text1"/>
          <w:sz w:val="26"/>
          <w:szCs w:val="26"/>
        </w:rPr>
      </w:pPr>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43" w:name="_Toc119350620"/>
      <w:r w:rsidRPr="00E93CBC">
        <w:rPr>
          <w:rFonts w:ascii="Times New Roman" w:hAnsi="Times New Roman" w:cs="Times New Roman"/>
          <w:color w:val="000000" w:themeColor="text1"/>
          <w:sz w:val="26"/>
          <w:szCs w:val="26"/>
        </w:rPr>
        <w:lastRenderedPageBreak/>
        <w:t>4.1.6.2 Objects and actions</w:t>
      </w:r>
      <w:bookmarkEnd w:id="43"/>
      <w:r w:rsidRPr="00E93CBC">
        <w:rPr>
          <w:rFonts w:ascii="Times New Roman" w:hAnsi="Times New Roman" w:cs="Times New Roman"/>
          <w:color w:val="000000" w:themeColor="text1"/>
          <w:sz w:val="26"/>
          <w:szCs w:val="26"/>
        </w:rPr>
        <w:t xml:space="preserve"> </w:t>
      </w:r>
    </w:p>
    <w:tbl>
      <w:tblPr>
        <w:tblW w:w="8716" w:type="dxa"/>
        <w:tblInd w:w="-10" w:type="dxa"/>
        <w:tblLayout w:type="fixed"/>
        <w:tblCellMar>
          <w:left w:w="10" w:type="dxa"/>
          <w:right w:w="10" w:type="dxa"/>
        </w:tblCellMar>
        <w:tblLook w:val="0000" w:firstRow="0" w:lastRow="0" w:firstColumn="0" w:lastColumn="0" w:noHBand="0" w:noVBand="0"/>
      </w:tblPr>
      <w:tblGrid>
        <w:gridCol w:w="2723"/>
        <w:gridCol w:w="2530"/>
        <w:gridCol w:w="3463"/>
      </w:tblGrid>
      <w:tr w:rsidR="006A01D4" w:rsidRPr="00E93CBC" w:rsidTr="006A01D4">
        <w:trPr>
          <w:trHeight w:val="231"/>
        </w:trPr>
        <w:tc>
          <w:tcPr>
            <w:tcW w:w="2723"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Item</w:t>
            </w:r>
          </w:p>
        </w:tc>
        <w:tc>
          <w:tcPr>
            <w:tcW w:w="2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Action</w:t>
            </w:r>
          </w:p>
        </w:tc>
        <w:tc>
          <w:tcPr>
            <w:tcW w:w="3463"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Response</w:t>
            </w:r>
          </w:p>
        </w:tc>
      </w:tr>
      <w:tr w:rsidR="006A01D4" w:rsidRPr="00E93CBC" w:rsidTr="006A01D4">
        <w:trPr>
          <w:trHeight w:val="247"/>
        </w:trPr>
        <w:tc>
          <w:tcPr>
            <w:tcW w:w="2723"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w:t>
            </w:r>
            <w:proofErr w:type="spellStart"/>
            <w:r w:rsidRPr="00E93CBC">
              <w:rPr>
                <w:rFonts w:ascii="Times New Roman" w:hAnsi="Times New Roman"/>
                <w:b/>
                <w:bCs/>
                <w:sz w:val="26"/>
                <w:szCs w:val="26"/>
              </w:rPr>
              <w:t>Họ</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và</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tên</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TextView</w:t>
            </w:r>
            <w:proofErr w:type="spellEnd"/>
          </w:p>
        </w:tc>
        <w:tc>
          <w:tcPr>
            <w:tcW w:w="2530"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N/A</w:t>
            </w:r>
          </w:p>
          <w:p w:rsidR="006A01D4" w:rsidRPr="00E93CBC" w:rsidRDefault="006A01D4" w:rsidP="006A01D4">
            <w:pPr>
              <w:pStyle w:val="ListParagraph"/>
              <w:spacing w:before="0" w:after="0"/>
              <w:ind w:left="0"/>
              <w:rPr>
                <w:rFonts w:ascii="Times New Roman" w:hAnsi="Times New Roman"/>
                <w:sz w:val="26"/>
                <w:szCs w:val="26"/>
              </w:rPr>
            </w:pPr>
          </w:p>
        </w:tc>
        <w:tc>
          <w:tcPr>
            <w:tcW w:w="3463"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N/A</w:t>
            </w:r>
          </w:p>
        </w:tc>
      </w:tr>
      <w:tr w:rsidR="006A01D4" w:rsidRPr="00E93CBC" w:rsidTr="006A01D4">
        <w:trPr>
          <w:trHeight w:val="492"/>
        </w:trPr>
        <w:tc>
          <w:tcPr>
            <w:tcW w:w="272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 xml:space="preserve">“Gmail” </w:t>
            </w:r>
            <w:proofErr w:type="spellStart"/>
            <w:r w:rsidRPr="00E93CBC">
              <w:rPr>
                <w:rFonts w:ascii="Times New Roman" w:hAnsi="Times New Roman"/>
                <w:b/>
                <w:bCs/>
                <w:sz w:val="26"/>
                <w:szCs w:val="26"/>
              </w:rPr>
              <w:t>TextView</w:t>
            </w:r>
            <w:proofErr w:type="spellEnd"/>
          </w:p>
        </w:tc>
        <w:tc>
          <w:tcPr>
            <w:tcW w:w="253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N/A</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46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N/A</w:t>
            </w:r>
          </w:p>
        </w:tc>
      </w:tr>
      <w:tr w:rsidR="006A01D4" w:rsidRPr="00E93CBC" w:rsidTr="006A01D4">
        <w:trPr>
          <w:trHeight w:val="492"/>
        </w:trPr>
        <w:tc>
          <w:tcPr>
            <w:tcW w:w="272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proofErr w:type="spellStart"/>
            <w:r w:rsidRPr="00E93CBC">
              <w:rPr>
                <w:rFonts w:ascii="Times New Roman" w:hAnsi="Times New Roman"/>
                <w:b/>
                <w:bCs/>
                <w:sz w:val="26"/>
                <w:szCs w:val="26"/>
              </w:rPr>
              <w:t>ImageView</w:t>
            </w:r>
            <w:proofErr w:type="spellEnd"/>
          </w:p>
        </w:tc>
        <w:tc>
          <w:tcPr>
            <w:tcW w:w="253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Tap on the Image</w:t>
            </w:r>
          </w:p>
        </w:tc>
        <w:tc>
          <w:tcPr>
            <w:tcW w:w="346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allow the user to change the image</w:t>
            </w:r>
          </w:p>
        </w:tc>
      </w:tr>
    </w:tbl>
    <w:p w:rsidR="006A01D4" w:rsidRPr="00E93CBC" w:rsidRDefault="006A01D4" w:rsidP="006A01D4">
      <w:pPr>
        <w:pStyle w:val="NormalWeb"/>
        <w:ind w:left="2880"/>
        <w:rPr>
          <w:rFonts w:ascii="Times New Roman" w:hAnsi="Times New Roman" w:cs="Times New Roman"/>
          <w:bCs/>
          <w:color w:val="000000" w:themeColor="text1"/>
          <w:sz w:val="26"/>
          <w:szCs w:val="26"/>
        </w:rPr>
      </w:pPr>
      <w:r w:rsidRPr="00E93CBC">
        <w:rPr>
          <w:rFonts w:ascii="Times New Roman" w:hAnsi="Times New Roman" w:cs="Times New Roman"/>
          <w:bCs/>
          <w:color w:val="000000" w:themeColor="text1"/>
          <w:sz w:val="26"/>
          <w:szCs w:val="26"/>
        </w:rPr>
        <w:t xml:space="preserve"> </w:t>
      </w:r>
    </w:p>
    <w:p w:rsidR="006A01D4" w:rsidRPr="00E93CBC" w:rsidRDefault="006A01D4" w:rsidP="006A01D4">
      <w:pPr>
        <w:pStyle w:val="NormalWeb"/>
        <w:spacing w:before="0" w:after="0"/>
        <w:ind w:left="2880"/>
        <w:rPr>
          <w:rFonts w:ascii="Times New Roman" w:hAnsi="Times New Roman" w:cs="Times New Roman"/>
          <w:bCs/>
          <w:color w:val="000000" w:themeColor="text1"/>
          <w:sz w:val="26"/>
          <w:szCs w:val="26"/>
        </w:rPr>
      </w:pP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44" w:name="_Toc119350621"/>
      <w:r w:rsidRPr="00E93CBC">
        <w:rPr>
          <w:rFonts w:ascii="Times New Roman" w:hAnsi="Times New Roman" w:cs="Times New Roman"/>
          <w:color w:val="000000" w:themeColor="text1"/>
          <w:sz w:val="26"/>
          <w:szCs w:val="26"/>
        </w:rPr>
        <w:t>4.1.7 Shop Sale Phone Shop Account Screen</w:t>
      </w:r>
      <w:bookmarkEnd w:id="44"/>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45" w:name="_Toc119350622"/>
      <w:r w:rsidRPr="00E93CBC">
        <w:rPr>
          <w:rFonts w:ascii="Times New Roman" w:hAnsi="Times New Roman" w:cs="Times New Roman"/>
          <w:color w:val="000000" w:themeColor="text1"/>
          <w:sz w:val="26"/>
          <w:szCs w:val="26"/>
        </w:rPr>
        <w:t>4.1.7.1 User Interfaces</w:t>
      </w:r>
      <w:bookmarkEnd w:id="45"/>
    </w:p>
    <w:p w:rsidR="006A01D4" w:rsidRPr="00E93CBC" w:rsidRDefault="006A01D4" w:rsidP="006A01D4">
      <w:pPr>
        <w:pStyle w:val="NormalWeb"/>
        <w:spacing w:before="0" w:after="0"/>
        <w:jc w:val="center"/>
        <w:rPr>
          <w:rFonts w:ascii="Times New Roman" w:hAnsi="Times New Roman" w:cs="Times New Roman"/>
          <w:b/>
          <w:bCs/>
          <w:color w:val="000000" w:themeColor="text1"/>
          <w:sz w:val="26"/>
          <w:szCs w:val="26"/>
        </w:rPr>
      </w:pPr>
      <w:r w:rsidRPr="00E93CBC">
        <w:rPr>
          <w:rFonts w:ascii="Times New Roman" w:hAnsi="Times New Roman" w:cs="Times New Roman"/>
          <w:noProof/>
          <w:sz w:val="26"/>
          <w:szCs w:val="26"/>
          <w:lang w:eastAsia="en-US"/>
        </w:rPr>
        <w:drawing>
          <wp:inline distT="0" distB="0" distL="0" distR="0" wp14:anchorId="5C2EED74" wp14:editId="0F58597B">
            <wp:extent cx="2133898" cy="3391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898" cy="3391373"/>
                    </a:xfrm>
                    <a:prstGeom prst="rect">
                      <a:avLst/>
                    </a:prstGeom>
                  </pic:spPr>
                </pic:pic>
              </a:graphicData>
            </a:graphic>
          </wp:inline>
        </w:drawing>
      </w:r>
    </w:p>
    <w:p w:rsidR="006A01D4" w:rsidRPr="00E93CBC" w:rsidRDefault="006A01D4" w:rsidP="006A01D4">
      <w:pPr>
        <w:pStyle w:val="NormalWeb"/>
        <w:jc w:val="center"/>
        <w:rPr>
          <w:rFonts w:ascii="Times New Roman" w:hAnsi="Times New Roman" w:cs="Times New Roman"/>
          <w:color w:val="000000" w:themeColor="text1"/>
          <w:sz w:val="26"/>
          <w:szCs w:val="26"/>
        </w:rPr>
      </w:pPr>
      <w:proofErr w:type="spellStart"/>
      <w:r w:rsidRPr="00E93CBC">
        <w:rPr>
          <w:rFonts w:ascii="Times New Roman" w:hAnsi="Times New Roman" w:cs="Times New Roman"/>
          <w:color w:val="000000" w:themeColor="text1"/>
          <w:sz w:val="26"/>
          <w:szCs w:val="26"/>
        </w:rPr>
        <w:t>Hình</w:t>
      </w:r>
      <w:proofErr w:type="spellEnd"/>
      <w:r w:rsidRPr="00E93CBC">
        <w:rPr>
          <w:rFonts w:ascii="Times New Roman" w:hAnsi="Times New Roman" w:cs="Times New Roman"/>
          <w:color w:val="000000" w:themeColor="text1"/>
          <w:sz w:val="26"/>
          <w:szCs w:val="26"/>
        </w:rPr>
        <w:t xml:space="preserve"> 7: Shop Account</w:t>
      </w:r>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46" w:name="_Toc119350623"/>
      <w:r w:rsidRPr="00E93CBC">
        <w:rPr>
          <w:rFonts w:ascii="Times New Roman" w:hAnsi="Times New Roman" w:cs="Times New Roman"/>
          <w:color w:val="000000" w:themeColor="text1"/>
          <w:sz w:val="26"/>
          <w:szCs w:val="26"/>
        </w:rPr>
        <w:t>4.1.7.2 Objects and Action</w:t>
      </w:r>
      <w:bookmarkEnd w:id="46"/>
    </w:p>
    <w:p w:rsidR="006A01D4" w:rsidRPr="00E93CBC" w:rsidRDefault="006A01D4" w:rsidP="006A01D4">
      <w:pPr>
        <w:rPr>
          <w:sz w:val="26"/>
          <w:szCs w:val="26"/>
        </w:rPr>
      </w:pPr>
    </w:p>
    <w:tbl>
      <w:tblPr>
        <w:tblW w:w="8938" w:type="dxa"/>
        <w:tblInd w:w="-10" w:type="dxa"/>
        <w:tblLayout w:type="fixed"/>
        <w:tblCellMar>
          <w:left w:w="10" w:type="dxa"/>
          <w:right w:w="10" w:type="dxa"/>
        </w:tblCellMar>
        <w:tblLook w:val="0000" w:firstRow="0" w:lastRow="0" w:firstColumn="0" w:lastColumn="0" w:noHBand="0" w:noVBand="0"/>
      </w:tblPr>
      <w:tblGrid>
        <w:gridCol w:w="1985"/>
        <w:gridCol w:w="1980"/>
        <w:gridCol w:w="4973"/>
      </w:tblGrid>
      <w:tr w:rsidR="006A01D4" w:rsidRPr="00E93CBC" w:rsidTr="006A01D4">
        <w:trPr>
          <w:trHeight w:val="165"/>
        </w:trPr>
        <w:tc>
          <w:tcPr>
            <w:tcW w:w="198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Item</w:t>
            </w:r>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Action</w:t>
            </w:r>
          </w:p>
        </w:tc>
        <w:tc>
          <w:tcPr>
            <w:tcW w:w="4973"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Response</w:t>
            </w:r>
          </w:p>
        </w:tc>
      </w:tr>
      <w:tr w:rsidR="006A01D4" w:rsidRPr="00E93CBC" w:rsidTr="006A01D4">
        <w:trPr>
          <w:trHeight w:val="394"/>
        </w:trPr>
        <w:tc>
          <w:tcPr>
            <w:tcW w:w="1985"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Đăng</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xuất</w:t>
            </w:r>
            <w:proofErr w:type="spellEnd"/>
            <w:r w:rsidRPr="00E93CBC">
              <w:rPr>
                <w:rFonts w:ascii="Times New Roman" w:hAnsi="Times New Roman"/>
                <w:b/>
                <w:bCs/>
                <w:sz w:val="26"/>
                <w:szCs w:val="26"/>
              </w:rPr>
              <w:t>” button</w:t>
            </w:r>
          </w:p>
        </w:tc>
        <w:tc>
          <w:tcPr>
            <w:tcW w:w="1980"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4973"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exit the app</w:t>
            </w:r>
          </w:p>
        </w:tc>
      </w:tr>
      <w:tr w:rsidR="006A01D4" w:rsidRPr="00E93CBC" w:rsidTr="006A01D4">
        <w:trPr>
          <w:trHeight w:val="785"/>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proofErr w:type="spellStart"/>
            <w:r w:rsidRPr="00E93CBC">
              <w:rPr>
                <w:rFonts w:ascii="Times New Roman" w:hAnsi="Times New Roman"/>
                <w:sz w:val="26"/>
                <w:szCs w:val="26"/>
              </w:rPr>
              <w:t>Iphone</w:t>
            </w:r>
            <w:proofErr w:type="spellEnd"/>
            <w:r w:rsidRPr="00E93CBC">
              <w:rPr>
                <w:rFonts w:ascii="Times New Roman" w:hAnsi="Times New Roman"/>
                <w:sz w:val="26"/>
                <w:szCs w:val="26"/>
              </w:rPr>
              <w:t xml:space="preserve"> button</w:t>
            </w:r>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497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Show products from </w:t>
            </w:r>
            <w:proofErr w:type="spellStart"/>
            <w:r w:rsidRPr="00E93CBC">
              <w:rPr>
                <w:rFonts w:ascii="Times New Roman" w:hAnsi="Times New Roman"/>
                <w:sz w:val="26"/>
                <w:szCs w:val="26"/>
              </w:rPr>
              <w:t>iphone</w:t>
            </w:r>
            <w:proofErr w:type="spellEnd"/>
          </w:p>
        </w:tc>
      </w:tr>
      <w:tr w:rsidR="006A01D4" w:rsidRPr="00E93CBC" w:rsidTr="006A01D4">
        <w:trPr>
          <w:trHeight w:val="785"/>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lastRenderedPageBreak/>
              <w:t>Samsung button</w:t>
            </w:r>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497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Show products from </w:t>
            </w:r>
            <w:proofErr w:type="spellStart"/>
            <w:r w:rsidRPr="00E93CBC">
              <w:rPr>
                <w:rFonts w:ascii="Times New Roman" w:hAnsi="Times New Roman"/>
                <w:sz w:val="26"/>
                <w:szCs w:val="26"/>
              </w:rPr>
              <w:t>SamSung</w:t>
            </w:r>
            <w:proofErr w:type="spellEnd"/>
          </w:p>
        </w:tc>
      </w:tr>
      <w:tr w:rsidR="006A01D4" w:rsidRPr="00E93CBC" w:rsidTr="006A01D4">
        <w:trPr>
          <w:trHeight w:val="785"/>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proofErr w:type="spellStart"/>
            <w:r w:rsidRPr="00E93CBC">
              <w:rPr>
                <w:rFonts w:ascii="Times New Roman" w:hAnsi="Times New Roman"/>
                <w:sz w:val="26"/>
                <w:szCs w:val="26"/>
              </w:rPr>
              <w:t>Oppo</w:t>
            </w:r>
            <w:proofErr w:type="spellEnd"/>
            <w:r w:rsidRPr="00E93CBC">
              <w:rPr>
                <w:rFonts w:ascii="Times New Roman" w:hAnsi="Times New Roman"/>
                <w:sz w:val="26"/>
                <w:szCs w:val="26"/>
              </w:rPr>
              <w:t xml:space="preserve"> button</w:t>
            </w:r>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497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Show products from </w:t>
            </w:r>
            <w:proofErr w:type="spellStart"/>
            <w:r w:rsidRPr="00E93CBC">
              <w:rPr>
                <w:rFonts w:ascii="Times New Roman" w:hAnsi="Times New Roman"/>
                <w:sz w:val="26"/>
                <w:szCs w:val="26"/>
              </w:rPr>
              <w:t>Oppo</w:t>
            </w:r>
            <w:proofErr w:type="spellEnd"/>
          </w:p>
        </w:tc>
      </w:tr>
      <w:tr w:rsidR="006A01D4" w:rsidRPr="00E93CBC" w:rsidTr="006A01D4">
        <w:trPr>
          <w:trHeight w:val="785"/>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Redmi button</w:t>
            </w:r>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497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Show products from Redmi</w:t>
            </w:r>
          </w:p>
        </w:tc>
      </w:tr>
      <w:tr w:rsidR="006A01D4" w:rsidRPr="00E93CBC" w:rsidTr="006A01D4">
        <w:trPr>
          <w:trHeight w:val="785"/>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proofErr w:type="spellStart"/>
            <w:r w:rsidRPr="00E93CBC">
              <w:rPr>
                <w:rFonts w:ascii="Times New Roman" w:hAnsi="Times New Roman"/>
                <w:sz w:val="26"/>
                <w:szCs w:val="26"/>
              </w:rPr>
              <w:t>Levono</w:t>
            </w:r>
            <w:proofErr w:type="spellEnd"/>
            <w:r w:rsidRPr="00E93CBC">
              <w:rPr>
                <w:rFonts w:ascii="Times New Roman" w:hAnsi="Times New Roman"/>
                <w:sz w:val="26"/>
                <w:szCs w:val="26"/>
              </w:rPr>
              <w:t xml:space="preserve"> button</w:t>
            </w:r>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497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Show products from Lenovo</w:t>
            </w:r>
          </w:p>
        </w:tc>
      </w:tr>
      <w:tr w:rsidR="006A01D4" w:rsidRPr="00E93CBC" w:rsidTr="006A01D4">
        <w:trPr>
          <w:trHeight w:val="785"/>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w:t>
            </w:r>
            <w:proofErr w:type="spellStart"/>
            <w:r w:rsidRPr="00E93CBC">
              <w:rPr>
                <w:rFonts w:ascii="Times New Roman" w:hAnsi="Times New Roman"/>
                <w:sz w:val="26"/>
                <w:szCs w:val="26"/>
              </w:rPr>
              <w:t>Đơn</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đặt</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hàng</w:t>
            </w:r>
            <w:proofErr w:type="spellEnd"/>
            <w:r w:rsidRPr="00E93CBC">
              <w:rPr>
                <w:rFonts w:ascii="Times New Roman" w:hAnsi="Times New Roman"/>
                <w:sz w:val="26"/>
                <w:szCs w:val="26"/>
              </w:rPr>
              <w:t>” button</w:t>
            </w:r>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the button</w:t>
            </w:r>
          </w:p>
        </w:tc>
        <w:tc>
          <w:tcPr>
            <w:tcW w:w="497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show orders placed</w:t>
            </w:r>
          </w:p>
        </w:tc>
      </w:tr>
      <w:tr w:rsidR="006A01D4" w:rsidRPr="00E93CBC" w:rsidTr="006A01D4">
        <w:trPr>
          <w:trHeight w:val="785"/>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w:t>
            </w:r>
            <w:proofErr w:type="spellStart"/>
            <w:r w:rsidRPr="00E93CBC">
              <w:rPr>
                <w:rFonts w:ascii="Times New Roman" w:hAnsi="Times New Roman"/>
                <w:sz w:val="26"/>
                <w:szCs w:val="26"/>
              </w:rPr>
              <w:t>Tài</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khoản</w:t>
            </w:r>
            <w:proofErr w:type="spellEnd"/>
            <w:r w:rsidRPr="00E93CBC">
              <w:rPr>
                <w:rFonts w:ascii="Times New Roman" w:hAnsi="Times New Roman"/>
                <w:sz w:val="26"/>
                <w:szCs w:val="26"/>
              </w:rPr>
              <w:t>” button</w:t>
            </w:r>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Tap on the button</w:t>
            </w:r>
          </w:p>
        </w:tc>
        <w:tc>
          <w:tcPr>
            <w:tcW w:w="497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Show shop information and edit</w:t>
            </w:r>
          </w:p>
        </w:tc>
      </w:tr>
    </w:tbl>
    <w:p w:rsidR="006A01D4" w:rsidRPr="00E93CBC" w:rsidRDefault="006A01D4" w:rsidP="006A01D4">
      <w:pPr>
        <w:pStyle w:val="NormalWeb"/>
        <w:rPr>
          <w:rFonts w:ascii="Times New Roman" w:hAnsi="Times New Roman" w:cs="Times New Roman"/>
          <w:bCs/>
          <w:color w:val="000000" w:themeColor="text1"/>
          <w:sz w:val="26"/>
          <w:szCs w:val="26"/>
        </w:rPr>
      </w:pP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47" w:name="_Toc119350624"/>
      <w:r w:rsidRPr="00E93CBC">
        <w:rPr>
          <w:rFonts w:ascii="Times New Roman" w:hAnsi="Times New Roman" w:cs="Times New Roman"/>
          <w:color w:val="000000" w:themeColor="text1"/>
          <w:sz w:val="26"/>
          <w:szCs w:val="26"/>
        </w:rPr>
        <w:lastRenderedPageBreak/>
        <w:t>4.1.8 Shop Sale Phone Order Screen</w:t>
      </w:r>
      <w:bookmarkEnd w:id="47"/>
      <w:r w:rsidRPr="00E93CBC">
        <w:rPr>
          <w:rFonts w:ascii="Times New Roman" w:hAnsi="Times New Roman" w:cs="Times New Roman"/>
          <w:color w:val="000000" w:themeColor="text1"/>
          <w:sz w:val="26"/>
          <w:szCs w:val="26"/>
        </w:rPr>
        <w:tab/>
      </w: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48" w:name="_Toc119350625"/>
      <w:r w:rsidRPr="00E93CBC">
        <w:rPr>
          <w:rFonts w:ascii="Times New Roman" w:hAnsi="Times New Roman" w:cs="Times New Roman"/>
          <w:color w:val="000000" w:themeColor="text1"/>
          <w:sz w:val="26"/>
          <w:szCs w:val="26"/>
        </w:rPr>
        <w:t>4.1.8.1 User Interfaces</w:t>
      </w:r>
      <w:bookmarkEnd w:id="48"/>
    </w:p>
    <w:p w:rsidR="006A01D4" w:rsidRPr="00E93CBC" w:rsidRDefault="006A01D4" w:rsidP="006A01D4">
      <w:pPr>
        <w:pStyle w:val="Heading3"/>
        <w:ind w:left="1440" w:firstLine="720"/>
        <w:rPr>
          <w:rFonts w:ascii="Times New Roman" w:hAnsi="Times New Roman" w:cs="Times New Roman"/>
          <w:color w:val="000000" w:themeColor="text1"/>
          <w:sz w:val="26"/>
          <w:szCs w:val="26"/>
        </w:rPr>
      </w:pPr>
    </w:p>
    <w:p w:rsidR="006A01D4" w:rsidRPr="00E93CBC" w:rsidRDefault="006A01D4" w:rsidP="006A01D4">
      <w:pPr>
        <w:pStyle w:val="NormalWeb"/>
        <w:spacing w:before="0" w:after="0"/>
        <w:jc w:val="center"/>
        <w:rPr>
          <w:rFonts w:ascii="Times New Roman" w:hAnsi="Times New Roman" w:cs="Times New Roman"/>
          <w:b/>
          <w:bCs/>
          <w:color w:val="000000" w:themeColor="text1"/>
          <w:sz w:val="26"/>
          <w:szCs w:val="26"/>
        </w:rPr>
      </w:pPr>
      <w:r w:rsidRPr="00E93CBC">
        <w:rPr>
          <w:rFonts w:ascii="Times New Roman" w:hAnsi="Times New Roman" w:cs="Times New Roman"/>
          <w:noProof/>
          <w:sz w:val="26"/>
          <w:szCs w:val="26"/>
          <w:lang w:eastAsia="en-US"/>
        </w:rPr>
        <w:drawing>
          <wp:inline distT="0" distB="0" distL="0" distR="0" wp14:anchorId="4B6D6B18" wp14:editId="3FB26663">
            <wp:extent cx="3076575" cy="546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6575" cy="5467350"/>
                    </a:xfrm>
                    <a:prstGeom prst="rect">
                      <a:avLst/>
                    </a:prstGeom>
                  </pic:spPr>
                </pic:pic>
              </a:graphicData>
            </a:graphic>
          </wp:inline>
        </w:drawing>
      </w:r>
    </w:p>
    <w:p w:rsidR="006A01D4" w:rsidRPr="00E93CBC" w:rsidRDefault="006A01D4" w:rsidP="006A01D4">
      <w:pPr>
        <w:pStyle w:val="NormalWeb"/>
        <w:jc w:val="center"/>
        <w:rPr>
          <w:rFonts w:ascii="Times New Roman" w:hAnsi="Times New Roman" w:cs="Times New Roman"/>
          <w:color w:val="000000" w:themeColor="text1"/>
          <w:sz w:val="26"/>
          <w:szCs w:val="26"/>
        </w:rPr>
      </w:pPr>
      <w:proofErr w:type="spellStart"/>
      <w:r w:rsidRPr="00E93CBC">
        <w:rPr>
          <w:rFonts w:ascii="Times New Roman" w:hAnsi="Times New Roman" w:cs="Times New Roman"/>
          <w:color w:val="000000" w:themeColor="text1"/>
          <w:sz w:val="26"/>
          <w:szCs w:val="26"/>
        </w:rPr>
        <w:t>Hình</w:t>
      </w:r>
      <w:proofErr w:type="spellEnd"/>
      <w:r w:rsidRPr="00E93CBC">
        <w:rPr>
          <w:rFonts w:ascii="Times New Roman" w:hAnsi="Times New Roman" w:cs="Times New Roman"/>
          <w:color w:val="000000" w:themeColor="text1"/>
          <w:sz w:val="26"/>
          <w:szCs w:val="26"/>
        </w:rPr>
        <w:t xml:space="preserve"> 8: Order</w:t>
      </w: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49" w:name="_Toc119350626"/>
      <w:r w:rsidRPr="00E93CBC">
        <w:rPr>
          <w:rFonts w:ascii="Times New Roman" w:hAnsi="Times New Roman" w:cs="Times New Roman"/>
          <w:color w:val="000000" w:themeColor="text1"/>
          <w:sz w:val="26"/>
          <w:szCs w:val="26"/>
        </w:rPr>
        <w:t>4.1.8.2 Objects and actions</w:t>
      </w:r>
      <w:bookmarkEnd w:id="49"/>
      <w:r w:rsidRPr="00E93CBC">
        <w:rPr>
          <w:rFonts w:ascii="Times New Roman" w:hAnsi="Times New Roman" w:cs="Times New Roman"/>
          <w:color w:val="000000" w:themeColor="text1"/>
          <w:sz w:val="26"/>
          <w:szCs w:val="26"/>
        </w:rPr>
        <w:t xml:space="preserve"> </w:t>
      </w:r>
    </w:p>
    <w:p w:rsidR="006A01D4" w:rsidRPr="00E93CBC" w:rsidDel="00064401" w:rsidRDefault="006A01D4" w:rsidP="006A01D4">
      <w:pPr>
        <w:rPr>
          <w:color w:val="000000" w:themeColor="text1"/>
          <w:sz w:val="26"/>
          <w:szCs w:val="26"/>
        </w:rPr>
      </w:pPr>
      <w:r w:rsidRPr="00E93CBC">
        <w:rPr>
          <w:color w:val="000000" w:themeColor="text1"/>
          <w:sz w:val="26"/>
          <w:szCs w:val="26"/>
        </w:rPr>
        <w:tab/>
      </w:r>
      <w:r w:rsidRPr="00E93CBC">
        <w:rPr>
          <w:color w:val="000000" w:themeColor="text1"/>
          <w:sz w:val="26"/>
          <w:szCs w:val="26"/>
        </w:rPr>
        <w:tab/>
      </w:r>
    </w:p>
    <w:tbl>
      <w:tblPr>
        <w:tblW w:w="8535" w:type="dxa"/>
        <w:tblInd w:w="-10" w:type="dxa"/>
        <w:tblLayout w:type="fixed"/>
        <w:tblCellMar>
          <w:left w:w="10" w:type="dxa"/>
          <w:right w:w="10" w:type="dxa"/>
        </w:tblCellMar>
        <w:tblLook w:val="0000" w:firstRow="0" w:lastRow="0" w:firstColumn="0" w:lastColumn="0" w:noHBand="0" w:noVBand="0"/>
      </w:tblPr>
      <w:tblGrid>
        <w:gridCol w:w="2667"/>
        <w:gridCol w:w="2478"/>
        <w:gridCol w:w="3390"/>
      </w:tblGrid>
      <w:tr w:rsidR="006A01D4" w:rsidRPr="00E93CBC" w:rsidTr="006A01D4">
        <w:trPr>
          <w:trHeight w:val="352"/>
        </w:trPr>
        <w:tc>
          <w:tcPr>
            <w:tcW w:w="2667"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Item</w:t>
            </w:r>
          </w:p>
        </w:tc>
        <w:tc>
          <w:tcPr>
            <w:tcW w:w="2478"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Action</w:t>
            </w:r>
          </w:p>
        </w:tc>
        <w:tc>
          <w:tcPr>
            <w:tcW w:w="339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Response</w:t>
            </w:r>
          </w:p>
        </w:tc>
      </w:tr>
      <w:tr w:rsidR="006A01D4" w:rsidRPr="00E93CBC" w:rsidTr="006A01D4">
        <w:trPr>
          <w:trHeight w:val="332"/>
        </w:trPr>
        <w:tc>
          <w:tcPr>
            <w:tcW w:w="26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sz w:val="26"/>
                <w:szCs w:val="26"/>
              </w:rPr>
              <w:t>Back button</w:t>
            </w:r>
          </w:p>
        </w:tc>
        <w:tc>
          <w:tcPr>
            <w:tcW w:w="2478"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39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back to home screen</w:t>
            </w:r>
          </w:p>
        </w:tc>
      </w:tr>
      <w:tr w:rsidR="006A01D4" w:rsidRPr="00E93CBC" w:rsidTr="006A01D4">
        <w:trPr>
          <w:trHeight w:val="800"/>
        </w:trPr>
        <w:tc>
          <w:tcPr>
            <w:tcW w:w="26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List of product</w:t>
            </w:r>
          </w:p>
        </w:tc>
        <w:tc>
          <w:tcPr>
            <w:tcW w:w="2478"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Click product</w:t>
            </w:r>
          </w:p>
        </w:tc>
        <w:tc>
          <w:tcPr>
            <w:tcW w:w="339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view customer information and payment method selected customer and ship</w:t>
            </w:r>
          </w:p>
        </w:tc>
      </w:tr>
      <w:tr w:rsidR="006A01D4" w:rsidRPr="00E93CBC" w:rsidTr="006A01D4">
        <w:trPr>
          <w:trHeight w:val="800"/>
        </w:trPr>
        <w:tc>
          <w:tcPr>
            <w:tcW w:w="26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b/>
                <w:bCs/>
                <w:sz w:val="26"/>
                <w:szCs w:val="26"/>
              </w:rPr>
              <w:lastRenderedPageBreak/>
              <w:t>“</w:t>
            </w:r>
            <w:proofErr w:type="spellStart"/>
            <w:r w:rsidRPr="00E93CBC">
              <w:rPr>
                <w:rFonts w:ascii="Times New Roman" w:hAnsi="Times New Roman"/>
                <w:b/>
                <w:bCs/>
                <w:sz w:val="26"/>
                <w:szCs w:val="26"/>
              </w:rPr>
              <w:t>Mã</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đơn</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hàng</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TextView</w:t>
            </w:r>
            <w:proofErr w:type="spellEnd"/>
          </w:p>
        </w:tc>
        <w:tc>
          <w:tcPr>
            <w:tcW w:w="2478"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N/A</w:t>
            </w:r>
          </w:p>
          <w:p w:rsidR="006A01D4" w:rsidRPr="00E93CBC" w:rsidRDefault="006A01D4" w:rsidP="006A01D4">
            <w:pPr>
              <w:pStyle w:val="ListParagraph"/>
              <w:spacing w:before="0" w:after="0"/>
              <w:ind w:left="0"/>
              <w:rPr>
                <w:rFonts w:ascii="Times New Roman" w:hAnsi="Times New Roman"/>
                <w:sz w:val="26"/>
                <w:szCs w:val="26"/>
              </w:rPr>
            </w:pPr>
          </w:p>
        </w:tc>
        <w:tc>
          <w:tcPr>
            <w:tcW w:w="339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Show order number</w:t>
            </w:r>
          </w:p>
        </w:tc>
      </w:tr>
      <w:tr w:rsidR="006A01D4" w:rsidRPr="00E93CBC" w:rsidTr="006A01D4">
        <w:trPr>
          <w:trHeight w:val="800"/>
        </w:trPr>
        <w:tc>
          <w:tcPr>
            <w:tcW w:w="26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b/>
                <w:bCs/>
                <w:sz w:val="26"/>
                <w:szCs w:val="26"/>
              </w:rPr>
              <w:t>“</w:t>
            </w:r>
            <w:proofErr w:type="spellStart"/>
            <w:r w:rsidRPr="00E93CBC">
              <w:rPr>
                <w:rFonts w:ascii="Times New Roman" w:hAnsi="Times New Roman"/>
                <w:b/>
                <w:bCs/>
                <w:sz w:val="26"/>
                <w:szCs w:val="26"/>
              </w:rPr>
              <w:t>Giá</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TextView</w:t>
            </w:r>
            <w:proofErr w:type="spellEnd"/>
          </w:p>
        </w:tc>
        <w:tc>
          <w:tcPr>
            <w:tcW w:w="2478"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N/A</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39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Show product price</w:t>
            </w:r>
          </w:p>
        </w:tc>
      </w:tr>
      <w:tr w:rsidR="006A01D4" w:rsidRPr="00E93CBC" w:rsidTr="006A01D4">
        <w:trPr>
          <w:trHeight w:val="800"/>
        </w:trPr>
        <w:tc>
          <w:tcPr>
            <w:tcW w:w="26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b/>
                <w:bCs/>
                <w:sz w:val="26"/>
                <w:szCs w:val="26"/>
              </w:rPr>
              <w:t>“</w:t>
            </w:r>
            <w:proofErr w:type="spellStart"/>
            <w:r w:rsidRPr="00E93CBC">
              <w:rPr>
                <w:rFonts w:ascii="Times New Roman" w:hAnsi="Times New Roman"/>
                <w:b/>
                <w:bCs/>
                <w:sz w:val="26"/>
                <w:szCs w:val="26"/>
              </w:rPr>
              <w:t>Chờ</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xác</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nhận</w:t>
            </w:r>
            <w:proofErr w:type="spellEnd"/>
            <w:r w:rsidRPr="00E93CBC">
              <w:rPr>
                <w:rFonts w:ascii="Times New Roman" w:hAnsi="Times New Roman"/>
                <w:b/>
                <w:bCs/>
                <w:sz w:val="26"/>
                <w:szCs w:val="26"/>
              </w:rPr>
              <w:t>”</w:t>
            </w:r>
          </w:p>
        </w:tc>
        <w:tc>
          <w:tcPr>
            <w:tcW w:w="2478"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N/A</w:t>
            </w:r>
          </w:p>
        </w:tc>
        <w:tc>
          <w:tcPr>
            <w:tcW w:w="339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order status</w:t>
            </w:r>
          </w:p>
        </w:tc>
      </w:tr>
    </w:tbl>
    <w:p w:rsidR="006A01D4" w:rsidRPr="00E93CBC" w:rsidRDefault="006A01D4" w:rsidP="006A01D4">
      <w:pPr>
        <w:rPr>
          <w:sz w:val="26"/>
          <w:szCs w:val="26"/>
        </w:rPr>
      </w:pP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50" w:name="_Toc119350627"/>
      <w:r w:rsidRPr="00E93CBC">
        <w:rPr>
          <w:rFonts w:ascii="Times New Roman" w:hAnsi="Times New Roman" w:cs="Times New Roman"/>
          <w:color w:val="000000" w:themeColor="text1"/>
          <w:sz w:val="26"/>
          <w:szCs w:val="26"/>
        </w:rPr>
        <w:t>4.1.9 Shop Sale Phone Add Product Screen</w:t>
      </w:r>
      <w:bookmarkEnd w:id="50"/>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51" w:name="_Toc119350628"/>
      <w:r w:rsidRPr="00E93CBC">
        <w:rPr>
          <w:rFonts w:ascii="Times New Roman" w:hAnsi="Times New Roman" w:cs="Times New Roman"/>
          <w:color w:val="000000" w:themeColor="text1"/>
          <w:sz w:val="26"/>
          <w:szCs w:val="26"/>
        </w:rPr>
        <w:t>4.1.9.1 User Interfaces</w:t>
      </w:r>
      <w:bookmarkEnd w:id="51"/>
    </w:p>
    <w:p w:rsidR="006A01D4" w:rsidRPr="00E93CBC" w:rsidRDefault="006A01D4" w:rsidP="006A01D4">
      <w:pPr>
        <w:pStyle w:val="NormalWeb"/>
        <w:spacing w:before="0" w:after="0"/>
        <w:rPr>
          <w:rFonts w:ascii="Times New Roman" w:hAnsi="Times New Roman" w:cs="Times New Roman"/>
          <w:b/>
          <w:bCs/>
          <w:color w:val="000000" w:themeColor="text1"/>
          <w:sz w:val="26"/>
          <w:szCs w:val="26"/>
        </w:rPr>
      </w:pPr>
    </w:p>
    <w:p w:rsidR="006A01D4" w:rsidRPr="00E93CBC" w:rsidRDefault="006A01D4" w:rsidP="006A01D4">
      <w:pPr>
        <w:pStyle w:val="NormalWeb"/>
        <w:jc w:val="center"/>
        <w:rPr>
          <w:rFonts w:ascii="Times New Roman" w:hAnsi="Times New Roman" w:cs="Times New Roman"/>
          <w:b/>
          <w:bCs/>
          <w:color w:val="000000" w:themeColor="text1"/>
          <w:sz w:val="26"/>
          <w:szCs w:val="26"/>
        </w:rPr>
      </w:pPr>
      <w:r w:rsidRPr="00E93CBC">
        <w:rPr>
          <w:rFonts w:ascii="Times New Roman" w:hAnsi="Times New Roman" w:cs="Times New Roman"/>
          <w:noProof/>
          <w:sz w:val="26"/>
          <w:szCs w:val="26"/>
          <w:lang w:eastAsia="en-US"/>
        </w:rPr>
        <w:drawing>
          <wp:inline distT="0" distB="0" distL="0" distR="0" wp14:anchorId="3A0EC8AB" wp14:editId="643526C1">
            <wp:extent cx="2076740" cy="33723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6740" cy="3372321"/>
                    </a:xfrm>
                    <a:prstGeom prst="rect">
                      <a:avLst/>
                    </a:prstGeom>
                  </pic:spPr>
                </pic:pic>
              </a:graphicData>
            </a:graphic>
          </wp:inline>
        </w:drawing>
      </w:r>
      <w:r w:rsidRPr="00E93CBC">
        <w:rPr>
          <w:rFonts w:ascii="Times New Roman" w:hAnsi="Times New Roman" w:cs="Times New Roman"/>
          <w:b/>
          <w:bCs/>
          <w:color w:val="000000" w:themeColor="text1"/>
          <w:sz w:val="26"/>
          <w:szCs w:val="26"/>
        </w:rPr>
        <w:br w:type="textWrapping" w:clear="all"/>
      </w:r>
    </w:p>
    <w:p w:rsidR="006A01D4" w:rsidRPr="00E93CBC" w:rsidRDefault="006A01D4" w:rsidP="006A01D4">
      <w:pPr>
        <w:pStyle w:val="NormalWeb"/>
        <w:jc w:val="center"/>
        <w:rPr>
          <w:rFonts w:ascii="Times New Roman" w:hAnsi="Times New Roman" w:cs="Times New Roman"/>
          <w:color w:val="000000" w:themeColor="text1"/>
          <w:sz w:val="26"/>
          <w:szCs w:val="26"/>
        </w:rPr>
      </w:pPr>
      <w:proofErr w:type="spellStart"/>
      <w:r w:rsidRPr="00E93CBC">
        <w:rPr>
          <w:rFonts w:ascii="Times New Roman" w:hAnsi="Times New Roman" w:cs="Times New Roman"/>
          <w:color w:val="000000" w:themeColor="text1"/>
          <w:sz w:val="26"/>
          <w:szCs w:val="26"/>
        </w:rPr>
        <w:t>Hình</w:t>
      </w:r>
      <w:proofErr w:type="spellEnd"/>
      <w:r w:rsidRPr="00E93CBC">
        <w:rPr>
          <w:rFonts w:ascii="Times New Roman" w:hAnsi="Times New Roman" w:cs="Times New Roman"/>
          <w:color w:val="000000" w:themeColor="text1"/>
          <w:sz w:val="26"/>
          <w:szCs w:val="26"/>
        </w:rPr>
        <w:t xml:space="preserve"> 9: Add product</w:t>
      </w:r>
    </w:p>
    <w:p w:rsidR="006A01D4" w:rsidRPr="00E93CBC" w:rsidRDefault="006A01D4" w:rsidP="006A01D4">
      <w:pPr>
        <w:pStyle w:val="Heading3"/>
        <w:ind w:left="1440" w:firstLine="720"/>
        <w:rPr>
          <w:rFonts w:ascii="Times New Roman" w:hAnsi="Times New Roman" w:cs="Times New Roman"/>
          <w:bCs w:val="0"/>
          <w:color w:val="000000" w:themeColor="text1"/>
          <w:sz w:val="26"/>
          <w:szCs w:val="26"/>
        </w:rPr>
      </w:pPr>
      <w:bookmarkStart w:id="52" w:name="_Toc119350629"/>
      <w:r w:rsidRPr="00E93CBC">
        <w:rPr>
          <w:rFonts w:ascii="Times New Roman" w:hAnsi="Times New Roman" w:cs="Times New Roman"/>
          <w:color w:val="000000" w:themeColor="text1"/>
          <w:sz w:val="26"/>
          <w:szCs w:val="26"/>
        </w:rPr>
        <w:t>4.1.9.2 Objects and actions</w:t>
      </w:r>
      <w:bookmarkEnd w:id="52"/>
      <w:r w:rsidRPr="00E93CBC">
        <w:rPr>
          <w:rFonts w:ascii="Times New Roman" w:hAnsi="Times New Roman" w:cs="Times New Roman"/>
          <w:color w:val="000000" w:themeColor="text1"/>
          <w:sz w:val="26"/>
          <w:szCs w:val="26"/>
        </w:rPr>
        <w:t xml:space="preserve"> </w:t>
      </w:r>
    </w:p>
    <w:tbl>
      <w:tblPr>
        <w:tblW w:w="8797" w:type="dxa"/>
        <w:tblInd w:w="-10" w:type="dxa"/>
        <w:tblLayout w:type="fixed"/>
        <w:tblCellMar>
          <w:left w:w="10" w:type="dxa"/>
          <w:right w:w="10" w:type="dxa"/>
        </w:tblCellMar>
        <w:tblLook w:val="0000" w:firstRow="0" w:lastRow="0" w:firstColumn="0" w:lastColumn="0" w:noHBand="0" w:noVBand="0"/>
      </w:tblPr>
      <w:tblGrid>
        <w:gridCol w:w="2749"/>
        <w:gridCol w:w="2554"/>
        <w:gridCol w:w="3494"/>
      </w:tblGrid>
      <w:tr w:rsidR="006A01D4" w:rsidRPr="00E93CBC" w:rsidTr="006A01D4">
        <w:trPr>
          <w:trHeight w:val="127"/>
        </w:trPr>
        <w:tc>
          <w:tcPr>
            <w:tcW w:w="274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Item</w:t>
            </w:r>
          </w:p>
        </w:tc>
        <w:tc>
          <w:tcPr>
            <w:tcW w:w="255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Action</w:t>
            </w:r>
          </w:p>
        </w:tc>
        <w:tc>
          <w:tcPr>
            <w:tcW w:w="3494"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Response</w:t>
            </w:r>
          </w:p>
        </w:tc>
      </w:tr>
      <w:tr w:rsidR="006A01D4" w:rsidRPr="00E93CBC" w:rsidTr="006A01D4">
        <w:trPr>
          <w:trHeight w:val="601"/>
        </w:trPr>
        <w:tc>
          <w:tcPr>
            <w:tcW w:w="274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sz w:val="26"/>
                <w:szCs w:val="26"/>
              </w:rPr>
              <w:t>Back button</w:t>
            </w:r>
          </w:p>
        </w:tc>
        <w:tc>
          <w:tcPr>
            <w:tcW w:w="2554"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494"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back to home screen</w:t>
            </w:r>
          </w:p>
        </w:tc>
      </w:tr>
      <w:tr w:rsidR="006A01D4" w:rsidRPr="00E93CBC" w:rsidTr="006A01D4">
        <w:trPr>
          <w:trHeight w:val="601"/>
        </w:trPr>
        <w:tc>
          <w:tcPr>
            <w:tcW w:w="274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proofErr w:type="spellStart"/>
            <w:r w:rsidRPr="00E93CBC">
              <w:rPr>
                <w:rFonts w:ascii="Times New Roman" w:hAnsi="Times New Roman"/>
                <w:sz w:val="26"/>
                <w:szCs w:val="26"/>
              </w:rPr>
              <w:t>ImageView</w:t>
            </w:r>
            <w:proofErr w:type="spellEnd"/>
          </w:p>
        </w:tc>
        <w:tc>
          <w:tcPr>
            <w:tcW w:w="2554"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Tap on the Image</w:t>
            </w:r>
          </w:p>
        </w:tc>
        <w:tc>
          <w:tcPr>
            <w:tcW w:w="3494"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proofErr w:type="spellStart"/>
            <w:r w:rsidRPr="00E93CBC">
              <w:rPr>
                <w:rFonts w:ascii="Times New Roman" w:hAnsi="Times New Roman"/>
                <w:sz w:val="26"/>
                <w:szCs w:val="26"/>
              </w:rPr>
              <w:t>lets</w:t>
            </w:r>
            <w:proofErr w:type="spellEnd"/>
            <w:r w:rsidRPr="00E93CBC">
              <w:rPr>
                <w:rFonts w:ascii="Times New Roman" w:hAnsi="Times New Roman"/>
                <w:sz w:val="26"/>
                <w:szCs w:val="26"/>
              </w:rPr>
              <w:t xml:space="preserve"> choose the right image</w:t>
            </w:r>
          </w:p>
        </w:tc>
      </w:tr>
      <w:tr w:rsidR="006A01D4" w:rsidRPr="00E93CBC" w:rsidTr="006A01D4">
        <w:trPr>
          <w:trHeight w:val="601"/>
        </w:trPr>
        <w:tc>
          <w:tcPr>
            <w:tcW w:w="274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ind w:right="-10"/>
              <w:rPr>
                <w:sz w:val="26"/>
                <w:szCs w:val="26"/>
              </w:rPr>
            </w:pPr>
            <w:r w:rsidRPr="00E93CBC">
              <w:rPr>
                <w:sz w:val="26"/>
                <w:szCs w:val="26"/>
              </w:rPr>
              <w:t xml:space="preserve">“Product Name” </w:t>
            </w:r>
            <w:proofErr w:type="spellStart"/>
            <w:r w:rsidRPr="00E93CBC">
              <w:rPr>
                <w:sz w:val="26"/>
                <w:szCs w:val="26"/>
              </w:rPr>
              <w:t>EditText</w:t>
            </w:r>
            <w:proofErr w:type="spellEnd"/>
          </w:p>
          <w:p w:rsidR="006A01D4" w:rsidRPr="00E93CBC" w:rsidRDefault="006A01D4" w:rsidP="006A01D4">
            <w:pPr>
              <w:pStyle w:val="ListParagraph"/>
              <w:spacing w:before="0" w:after="0"/>
              <w:ind w:left="0"/>
              <w:rPr>
                <w:rFonts w:ascii="Times New Roman" w:hAnsi="Times New Roman"/>
                <w:sz w:val="26"/>
                <w:szCs w:val="26"/>
              </w:rPr>
            </w:pPr>
          </w:p>
        </w:tc>
        <w:tc>
          <w:tcPr>
            <w:tcW w:w="2554"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Tap on the </w:t>
            </w:r>
            <w:proofErr w:type="spellStart"/>
            <w:r w:rsidRPr="00E93CBC">
              <w:rPr>
                <w:rFonts w:ascii="Times New Roman" w:hAnsi="Times New Roman"/>
                <w:sz w:val="26"/>
                <w:szCs w:val="26"/>
              </w:rPr>
              <w:t>TextView</w:t>
            </w:r>
            <w:proofErr w:type="spellEnd"/>
          </w:p>
        </w:tc>
        <w:tc>
          <w:tcPr>
            <w:tcW w:w="3494"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Allow the user to input from the keyboard</w:t>
            </w:r>
          </w:p>
        </w:tc>
      </w:tr>
      <w:tr w:rsidR="006A01D4" w:rsidRPr="00E93CBC" w:rsidTr="006A01D4">
        <w:trPr>
          <w:trHeight w:val="601"/>
        </w:trPr>
        <w:tc>
          <w:tcPr>
            <w:tcW w:w="274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lastRenderedPageBreak/>
              <w:t xml:space="preserve">“Description” </w:t>
            </w:r>
            <w:proofErr w:type="spellStart"/>
            <w:r w:rsidRPr="00E93CBC">
              <w:rPr>
                <w:rFonts w:ascii="Times New Roman" w:hAnsi="Times New Roman"/>
                <w:sz w:val="26"/>
                <w:szCs w:val="26"/>
              </w:rPr>
              <w:t>EditText</w:t>
            </w:r>
            <w:proofErr w:type="spellEnd"/>
          </w:p>
        </w:tc>
        <w:tc>
          <w:tcPr>
            <w:tcW w:w="2554"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Tap on the </w:t>
            </w:r>
            <w:proofErr w:type="spellStart"/>
            <w:r w:rsidRPr="00E93CBC">
              <w:rPr>
                <w:rFonts w:ascii="Times New Roman" w:hAnsi="Times New Roman"/>
                <w:sz w:val="26"/>
                <w:szCs w:val="26"/>
              </w:rPr>
              <w:t>TextView</w:t>
            </w:r>
            <w:proofErr w:type="spellEnd"/>
          </w:p>
        </w:tc>
        <w:tc>
          <w:tcPr>
            <w:tcW w:w="3494"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Allow the user to input from the keyboard</w:t>
            </w:r>
          </w:p>
        </w:tc>
      </w:tr>
      <w:tr w:rsidR="006A01D4" w:rsidRPr="00E93CBC" w:rsidTr="006A01D4">
        <w:trPr>
          <w:trHeight w:val="601"/>
        </w:trPr>
        <w:tc>
          <w:tcPr>
            <w:tcW w:w="274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ind w:right="-10"/>
              <w:rPr>
                <w:sz w:val="26"/>
                <w:szCs w:val="26"/>
              </w:rPr>
            </w:pPr>
            <w:r w:rsidRPr="00E93CBC">
              <w:rPr>
                <w:sz w:val="26"/>
                <w:szCs w:val="26"/>
              </w:rPr>
              <w:t xml:space="preserve">“Price” </w:t>
            </w:r>
            <w:proofErr w:type="spellStart"/>
            <w:r w:rsidRPr="00E93CBC">
              <w:rPr>
                <w:sz w:val="26"/>
                <w:szCs w:val="26"/>
              </w:rPr>
              <w:t>EditText</w:t>
            </w:r>
            <w:proofErr w:type="spellEnd"/>
            <w:r w:rsidRPr="00E93CBC">
              <w:rPr>
                <w:sz w:val="26"/>
                <w:szCs w:val="26"/>
              </w:rPr>
              <w:t>”</w:t>
            </w:r>
          </w:p>
        </w:tc>
        <w:tc>
          <w:tcPr>
            <w:tcW w:w="2554"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Tap on the </w:t>
            </w:r>
            <w:proofErr w:type="spellStart"/>
            <w:r w:rsidRPr="00E93CBC">
              <w:rPr>
                <w:rFonts w:ascii="Times New Roman" w:hAnsi="Times New Roman"/>
                <w:sz w:val="26"/>
                <w:szCs w:val="26"/>
              </w:rPr>
              <w:t>EditText</w:t>
            </w:r>
            <w:proofErr w:type="spellEnd"/>
          </w:p>
        </w:tc>
        <w:tc>
          <w:tcPr>
            <w:tcW w:w="3494"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Show the character entered by the user</w:t>
            </w:r>
          </w:p>
        </w:tc>
      </w:tr>
      <w:tr w:rsidR="006A01D4" w:rsidRPr="00E93CBC" w:rsidTr="006A01D4">
        <w:trPr>
          <w:trHeight w:val="601"/>
        </w:trPr>
        <w:tc>
          <w:tcPr>
            <w:tcW w:w="274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“Weight” </w:t>
            </w:r>
            <w:proofErr w:type="spellStart"/>
            <w:r w:rsidRPr="00E93CBC">
              <w:rPr>
                <w:rFonts w:ascii="Times New Roman" w:hAnsi="Times New Roman"/>
                <w:sz w:val="26"/>
                <w:szCs w:val="26"/>
              </w:rPr>
              <w:t>EditText</w:t>
            </w:r>
            <w:proofErr w:type="spellEnd"/>
          </w:p>
        </w:tc>
        <w:tc>
          <w:tcPr>
            <w:tcW w:w="2554"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Tap on the </w:t>
            </w:r>
            <w:proofErr w:type="spellStart"/>
            <w:r w:rsidRPr="00E93CBC">
              <w:rPr>
                <w:rFonts w:ascii="Times New Roman" w:hAnsi="Times New Roman"/>
                <w:sz w:val="26"/>
                <w:szCs w:val="26"/>
              </w:rPr>
              <w:t>TextView</w:t>
            </w:r>
            <w:proofErr w:type="spellEnd"/>
          </w:p>
        </w:tc>
        <w:tc>
          <w:tcPr>
            <w:tcW w:w="3494"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Show the character entered by the user</w:t>
            </w:r>
          </w:p>
        </w:tc>
      </w:tr>
      <w:tr w:rsidR="006A01D4" w:rsidRPr="00E93CBC" w:rsidTr="006A01D4">
        <w:trPr>
          <w:trHeight w:val="601"/>
        </w:trPr>
        <w:tc>
          <w:tcPr>
            <w:tcW w:w="274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“Add” button</w:t>
            </w:r>
          </w:p>
        </w:tc>
        <w:tc>
          <w:tcPr>
            <w:tcW w:w="2554"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Tap on the button</w:t>
            </w:r>
          </w:p>
        </w:tc>
        <w:tc>
          <w:tcPr>
            <w:tcW w:w="3494"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Products will be displayed on the homepage</w:t>
            </w:r>
          </w:p>
        </w:tc>
      </w:tr>
    </w:tbl>
    <w:p w:rsidR="006A01D4" w:rsidRPr="00E93CBC" w:rsidRDefault="006A01D4" w:rsidP="006A01D4">
      <w:pPr>
        <w:rPr>
          <w:sz w:val="26"/>
          <w:szCs w:val="26"/>
        </w:rPr>
      </w:pP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53" w:name="_Toc119350630"/>
      <w:r w:rsidRPr="00E93CBC">
        <w:rPr>
          <w:rFonts w:ascii="Times New Roman" w:hAnsi="Times New Roman" w:cs="Times New Roman"/>
          <w:color w:val="000000" w:themeColor="text1"/>
          <w:sz w:val="26"/>
          <w:szCs w:val="26"/>
        </w:rPr>
        <w:t>4.1.10 Shop Sale Phone Shop Order Screen</w:t>
      </w:r>
      <w:bookmarkEnd w:id="53"/>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54" w:name="_Toc119350631"/>
      <w:r w:rsidRPr="00E93CBC">
        <w:rPr>
          <w:rFonts w:ascii="Times New Roman" w:hAnsi="Times New Roman" w:cs="Times New Roman"/>
          <w:noProof/>
          <w:sz w:val="26"/>
          <w:szCs w:val="26"/>
          <w:lang w:eastAsia="en-US"/>
        </w:rPr>
        <w:drawing>
          <wp:anchor distT="0" distB="0" distL="114300" distR="114300" simplePos="0" relativeHeight="251659264" behindDoc="1" locked="0" layoutInCell="1" allowOverlap="1" wp14:anchorId="661CA3C3" wp14:editId="73C34E06">
            <wp:simplePos x="0" y="0"/>
            <wp:positionH relativeFrom="column">
              <wp:posOffset>1113155</wp:posOffset>
            </wp:positionH>
            <wp:positionV relativeFrom="paragraph">
              <wp:posOffset>424180</wp:posOffset>
            </wp:positionV>
            <wp:extent cx="2809875" cy="55245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5524500"/>
                    </a:xfrm>
                    <a:prstGeom prst="rect">
                      <a:avLst/>
                    </a:prstGeom>
                  </pic:spPr>
                </pic:pic>
              </a:graphicData>
            </a:graphic>
          </wp:anchor>
        </w:drawing>
      </w:r>
      <w:r w:rsidRPr="00E93CBC">
        <w:rPr>
          <w:rFonts w:ascii="Times New Roman" w:hAnsi="Times New Roman" w:cs="Times New Roman"/>
          <w:color w:val="000000" w:themeColor="text1"/>
          <w:sz w:val="26"/>
          <w:szCs w:val="26"/>
        </w:rPr>
        <w:t>4.1.10.1 User Interfaces</w:t>
      </w:r>
      <w:bookmarkEnd w:id="54"/>
    </w:p>
    <w:p w:rsidR="006A01D4" w:rsidRPr="00E93CBC" w:rsidRDefault="006A01D4" w:rsidP="006A01D4">
      <w:pPr>
        <w:jc w:val="center"/>
        <w:rPr>
          <w:sz w:val="26"/>
          <w:szCs w:val="26"/>
        </w:rPr>
      </w:pPr>
      <w:proofErr w:type="spellStart"/>
      <w:r w:rsidRPr="00E93CBC">
        <w:rPr>
          <w:sz w:val="26"/>
          <w:szCs w:val="26"/>
        </w:rPr>
        <w:t>Hình</w:t>
      </w:r>
      <w:proofErr w:type="spellEnd"/>
      <w:r w:rsidRPr="00E93CBC">
        <w:rPr>
          <w:sz w:val="26"/>
          <w:szCs w:val="26"/>
        </w:rPr>
        <w:t xml:space="preserve"> 10: Shop Order</w:t>
      </w:r>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55" w:name="_Toc119350632"/>
      <w:r w:rsidRPr="00E93CBC">
        <w:rPr>
          <w:rFonts w:ascii="Times New Roman" w:hAnsi="Times New Roman" w:cs="Times New Roman"/>
          <w:color w:val="000000" w:themeColor="text1"/>
          <w:sz w:val="26"/>
          <w:szCs w:val="26"/>
        </w:rPr>
        <w:lastRenderedPageBreak/>
        <w:t>4.1.10.2 Object and actions</w:t>
      </w:r>
      <w:bookmarkEnd w:id="55"/>
    </w:p>
    <w:tbl>
      <w:tblPr>
        <w:tblW w:w="7404" w:type="dxa"/>
        <w:tblInd w:w="-10" w:type="dxa"/>
        <w:tblLayout w:type="fixed"/>
        <w:tblCellMar>
          <w:left w:w="10" w:type="dxa"/>
          <w:right w:w="10" w:type="dxa"/>
        </w:tblCellMar>
        <w:tblLook w:val="0000" w:firstRow="0" w:lastRow="0" w:firstColumn="0" w:lastColumn="0" w:noHBand="0" w:noVBand="0"/>
      </w:tblPr>
      <w:tblGrid>
        <w:gridCol w:w="1985"/>
        <w:gridCol w:w="1890"/>
        <w:gridCol w:w="3529"/>
      </w:tblGrid>
      <w:tr w:rsidR="006A01D4" w:rsidRPr="00E93CBC" w:rsidTr="006A01D4">
        <w:trPr>
          <w:trHeight w:val="211"/>
        </w:trPr>
        <w:tc>
          <w:tcPr>
            <w:tcW w:w="198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Item</w:t>
            </w:r>
          </w:p>
        </w:tc>
        <w:tc>
          <w:tcPr>
            <w:tcW w:w="189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Action</w:t>
            </w:r>
          </w:p>
        </w:tc>
        <w:tc>
          <w:tcPr>
            <w:tcW w:w="3529"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Response</w:t>
            </w:r>
          </w:p>
        </w:tc>
      </w:tr>
      <w:tr w:rsidR="006A01D4" w:rsidRPr="00E93CBC" w:rsidTr="006A01D4">
        <w:trPr>
          <w:trHeight w:val="1004"/>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sz w:val="26"/>
                <w:szCs w:val="26"/>
              </w:rPr>
              <w:t>Back button</w:t>
            </w:r>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52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back to home screen</w:t>
            </w:r>
          </w:p>
        </w:tc>
      </w:tr>
      <w:tr w:rsidR="006A01D4" w:rsidRPr="00E93CBC" w:rsidTr="006A01D4">
        <w:trPr>
          <w:trHeight w:val="1004"/>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w:t>
            </w:r>
            <w:proofErr w:type="spellStart"/>
            <w:r w:rsidRPr="00E93CBC">
              <w:rPr>
                <w:rFonts w:ascii="Times New Roman" w:hAnsi="Times New Roman"/>
                <w:sz w:val="26"/>
                <w:szCs w:val="26"/>
              </w:rPr>
              <w:t>Xác</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nhận</w:t>
            </w:r>
            <w:proofErr w:type="spellEnd"/>
            <w:r w:rsidRPr="00E93CBC">
              <w:rPr>
                <w:rFonts w:ascii="Times New Roman" w:hAnsi="Times New Roman"/>
                <w:sz w:val="26"/>
                <w:szCs w:val="26"/>
              </w:rPr>
              <w:t>” button</w:t>
            </w:r>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Tap on the button</w:t>
            </w:r>
          </w:p>
        </w:tc>
        <w:tc>
          <w:tcPr>
            <w:tcW w:w="352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order confirmation from customer and ship</w:t>
            </w:r>
          </w:p>
        </w:tc>
      </w:tr>
      <w:tr w:rsidR="006A01D4" w:rsidRPr="00E93CBC" w:rsidTr="006A01D4">
        <w:trPr>
          <w:trHeight w:val="1004"/>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List of product</w:t>
            </w:r>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Click product</w:t>
            </w:r>
          </w:p>
        </w:tc>
        <w:tc>
          <w:tcPr>
            <w:tcW w:w="352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view customer information and payment method selected customer and ship</w:t>
            </w:r>
          </w:p>
        </w:tc>
      </w:tr>
    </w:tbl>
    <w:p w:rsidR="006A01D4" w:rsidRPr="00E93CBC" w:rsidRDefault="006A01D4" w:rsidP="006A01D4">
      <w:pPr>
        <w:rPr>
          <w:sz w:val="26"/>
          <w:szCs w:val="26"/>
        </w:rPr>
      </w:pP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56" w:name="_Toc119350633"/>
      <w:r w:rsidRPr="00E93CBC">
        <w:rPr>
          <w:rFonts w:ascii="Times New Roman" w:hAnsi="Times New Roman" w:cs="Times New Roman"/>
          <w:color w:val="000000" w:themeColor="text1"/>
          <w:sz w:val="26"/>
          <w:szCs w:val="26"/>
        </w:rPr>
        <w:t>4.1.11 Shop Sale Phone Account User Screen</w:t>
      </w:r>
      <w:bookmarkEnd w:id="56"/>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57" w:name="_Toc119350634"/>
      <w:r w:rsidRPr="00E93CBC">
        <w:rPr>
          <w:rFonts w:ascii="Times New Roman" w:hAnsi="Times New Roman" w:cs="Times New Roman"/>
          <w:color w:val="000000" w:themeColor="text1"/>
          <w:sz w:val="26"/>
          <w:szCs w:val="26"/>
        </w:rPr>
        <w:t>4.1.11.1 User Interfaces</w:t>
      </w:r>
      <w:bookmarkEnd w:id="57"/>
    </w:p>
    <w:p w:rsidR="006A01D4" w:rsidRPr="00E93CBC" w:rsidRDefault="006A01D4" w:rsidP="006A01D4">
      <w:pPr>
        <w:jc w:val="center"/>
        <w:rPr>
          <w:sz w:val="26"/>
          <w:szCs w:val="26"/>
        </w:rPr>
      </w:pPr>
      <w:r w:rsidRPr="00E93CBC">
        <w:rPr>
          <w:noProof/>
          <w:sz w:val="26"/>
          <w:szCs w:val="26"/>
          <w:lang w:eastAsia="en-US"/>
        </w:rPr>
        <w:drawing>
          <wp:inline distT="0" distB="0" distL="0" distR="0" wp14:anchorId="26952262" wp14:editId="4254DA26">
            <wp:extent cx="3076575" cy="5381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5381625"/>
                    </a:xfrm>
                    <a:prstGeom prst="rect">
                      <a:avLst/>
                    </a:prstGeom>
                  </pic:spPr>
                </pic:pic>
              </a:graphicData>
            </a:graphic>
          </wp:inline>
        </w:drawing>
      </w:r>
    </w:p>
    <w:p w:rsidR="006A01D4" w:rsidRPr="00E93CBC" w:rsidRDefault="006A01D4" w:rsidP="006A01D4">
      <w:pPr>
        <w:jc w:val="center"/>
        <w:rPr>
          <w:sz w:val="26"/>
          <w:szCs w:val="26"/>
        </w:rPr>
      </w:pPr>
      <w:proofErr w:type="spellStart"/>
      <w:r w:rsidRPr="00E93CBC">
        <w:rPr>
          <w:sz w:val="26"/>
          <w:szCs w:val="26"/>
        </w:rPr>
        <w:lastRenderedPageBreak/>
        <w:t>Hình</w:t>
      </w:r>
      <w:proofErr w:type="spellEnd"/>
      <w:r w:rsidRPr="00E93CBC">
        <w:rPr>
          <w:sz w:val="26"/>
          <w:szCs w:val="26"/>
        </w:rPr>
        <w:t xml:space="preserve"> 11: </w:t>
      </w:r>
      <w:proofErr w:type="spellStart"/>
      <w:r w:rsidRPr="00E93CBC">
        <w:rPr>
          <w:sz w:val="26"/>
          <w:szCs w:val="26"/>
        </w:rPr>
        <w:t>Acount</w:t>
      </w:r>
      <w:proofErr w:type="spellEnd"/>
      <w:r w:rsidRPr="00E93CBC">
        <w:rPr>
          <w:sz w:val="26"/>
          <w:szCs w:val="26"/>
        </w:rPr>
        <w:t xml:space="preserve"> User</w:t>
      </w:r>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58" w:name="_Toc119350635"/>
      <w:r w:rsidRPr="00E93CBC">
        <w:rPr>
          <w:rFonts w:ascii="Times New Roman" w:hAnsi="Times New Roman" w:cs="Times New Roman"/>
          <w:color w:val="000000" w:themeColor="text1"/>
          <w:sz w:val="26"/>
          <w:szCs w:val="26"/>
        </w:rPr>
        <w:t>4.1.11.2 Object and actions</w:t>
      </w:r>
      <w:bookmarkEnd w:id="58"/>
    </w:p>
    <w:tbl>
      <w:tblPr>
        <w:tblW w:w="7430" w:type="dxa"/>
        <w:tblInd w:w="-10" w:type="dxa"/>
        <w:tblLayout w:type="fixed"/>
        <w:tblCellMar>
          <w:left w:w="10" w:type="dxa"/>
          <w:right w:w="10" w:type="dxa"/>
        </w:tblCellMar>
        <w:tblLook w:val="0000" w:firstRow="0" w:lastRow="0" w:firstColumn="0" w:lastColumn="0" w:noHBand="0" w:noVBand="0"/>
      </w:tblPr>
      <w:tblGrid>
        <w:gridCol w:w="1985"/>
        <w:gridCol w:w="1890"/>
        <w:gridCol w:w="3555"/>
      </w:tblGrid>
      <w:tr w:rsidR="006A01D4" w:rsidRPr="00E93CBC" w:rsidTr="006A01D4">
        <w:trPr>
          <w:trHeight w:val="95"/>
        </w:trPr>
        <w:tc>
          <w:tcPr>
            <w:tcW w:w="198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Item</w:t>
            </w:r>
          </w:p>
        </w:tc>
        <w:tc>
          <w:tcPr>
            <w:tcW w:w="189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Action</w:t>
            </w:r>
          </w:p>
        </w:tc>
        <w:tc>
          <w:tcPr>
            <w:tcW w:w="355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Response</w:t>
            </w:r>
          </w:p>
        </w:tc>
      </w:tr>
      <w:tr w:rsidR="006A01D4" w:rsidRPr="00E93CBC" w:rsidTr="006A01D4">
        <w:trPr>
          <w:trHeight w:val="226"/>
        </w:trPr>
        <w:tc>
          <w:tcPr>
            <w:tcW w:w="1985"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Đăng</w:t>
            </w:r>
            <w:proofErr w:type="spellEnd"/>
            <w:r w:rsidRPr="00E93CBC">
              <w:rPr>
                <w:rFonts w:ascii="Times New Roman" w:hAnsi="Times New Roman"/>
                <w:b/>
                <w:bCs/>
                <w:sz w:val="26"/>
                <w:szCs w:val="26"/>
              </w:rPr>
              <w:t xml:space="preserve"> </w:t>
            </w:r>
            <w:proofErr w:type="spellStart"/>
            <w:r w:rsidRPr="00E93CBC">
              <w:rPr>
                <w:rFonts w:ascii="Times New Roman" w:hAnsi="Times New Roman"/>
                <w:b/>
                <w:bCs/>
                <w:sz w:val="26"/>
                <w:szCs w:val="26"/>
              </w:rPr>
              <w:t>xuất</w:t>
            </w:r>
            <w:proofErr w:type="spellEnd"/>
            <w:r w:rsidRPr="00E93CBC">
              <w:rPr>
                <w:rFonts w:ascii="Times New Roman" w:hAnsi="Times New Roman"/>
                <w:b/>
                <w:bCs/>
                <w:sz w:val="26"/>
                <w:szCs w:val="26"/>
              </w:rPr>
              <w:t>” button</w:t>
            </w:r>
          </w:p>
        </w:tc>
        <w:tc>
          <w:tcPr>
            <w:tcW w:w="1890" w:type="dxa"/>
            <w:tcBorders>
              <w:top w:val="single" w:sz="4" w:space="0" w:color="808080"/>
              <w:left w:val="single" w:sz="4" w:space="0" w:color="808080"/>
              <w:bottom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55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exit the app</w:t>
            </w:r>
          </w:p>
        </w:tc>
      </w:tr>
      <w:tr w:rsidR="006A01D4" w:rsidRPr="00E93CBC" w:rsidTr="006A01D4">
        <w:trPr>
          <w:trHeight w:val="45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sz w:val="26"/>
                <w:szCs w:val="26"/>
              </w:rPr>
              <w:t>Home button</w:t>
            </w:r>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555"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Go to the homepage interface</w:t>
            </w:r>
          </w:p>
        </w:tc>
      </w:tr>
      <w:tr w:rsidR="006A01D4" w:rsidRPr="00E93CBC" w:rsidTr="006A01D4">
        <w:trPr>
          <w:trHeight w:val="45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Account button</w:t>
            </w:r>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555"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go to profile interface</w:t>
            </w:r>
          </w:p>
        </w:tc>
      </w:tr>
      <w:tr w:rsidR="006A01D4" w:rsidRPr="00E93CBC" w:rsidTr="006A01D4">
        <w:trPr>
          <w:trHeight w:val="45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Cart button</w:t>
            </w:r>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555"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go to cart interface</w:t>
            </w:r>
          </w:p>
        </w:tc>
      </w:tr>
      <w:tr w:rsidR="006A01D4" w:rsidRPr="00E93CBC" w:rsidTr="006A01D4">
        <w:trPr>
          <w:trHeight w:val="45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Name </w:t>
            </w:r>
            <w:proofErr w:type="spellStart"/>
            <w:r w:rsidRPr="00E93CBC">
              <w:rPr>
                <w:rFonts w:ascii="Times New Roman" w:hAnsi="Times New Roman"/>
                <w:sz w:val="26"/>
                <w:szCs w:val="26"/>
              </w:rPr>
              <w:t>TextView</w:t>
            </w:r>
            <w:proofErr w:type="spellEnd"/>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N/A</w:t>
            </w:r>
          </w:p>
        </w:tc>
        <w:tc>
          <w:tcPr>
            <w:tcW w:w="3555"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N/A</w:t>
            </w:r>
          </w:p>
        </w:tc>
      </w:tr>
      <w:tr w:rsidR="006A01D4" w:rsidRPr="00E93CBC" w:rsidTr="006A01D4">
        <w:trPr>
          <w:trHeight w:val="45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Gmail </w:t>
            </w:r>
            <w:proofErr w:type="spellStart"/>
            <w:r w:rsidRPr="00E93CBC">
              <w:rPr>
                <w:rFonts w:ascii="Times New Roman" w:hAnsi="Times New Roman"/>
                <w:sz w:val="26"/>
                <w:szCs w:val="26"/>
              </w:rPr>
              <w:t>TextView</w:t>
            </w:r>
            <w:proofErr w:type="spellEnd"/>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N/A</w:t>
            </w:r>
          </w:p>
        </w:tc>
        <w:tc>
          <w:tcPr>
            <w:tcW w:w="3555"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N/A</w:t>
            </w:r>
          </w:p>
        </w:tc>
      </w:tr>
      <w:tr w:rsidR="006A01D4" w:rsidRPr="00E93CBC" w:rsidTr="006A01D4">
        <w:trPr>
          <w:trHeight w:val="45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Avatar </w:t>
            </w:r>
            <w:proofErr w:type="spellStart"/>
            <w:r w:rsidRPr="00E93CBC">
              <w:rPr>
                <w:rFonts w:ascii="Times New Roman" w:hAnsi="Times New Roman"/>
                <w:sz w:val="26"/>
                <w:szCs w:val="26"/>
              </w:rPr>
              <w:t>ImageView</w:t>
            </w:r>
            <w:proofErr w:type="spellEnd"/>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N/A</w:t>
            </w:r>
          </w:p>
        </w:tc>
        <w:tc>
          <w:tcPr>
            <w:tcW w:w="3555"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N/A</w:t>
            </w:r>
          </w:p>
        </w:tc>
      </w:tr>
    </w:tbl>
    <w:p w:rsidR="006A01D4" w:rsidRPr="00E93CBC" w:rsidRDefault="006A01D4" w:rsidP="006A01D4">
      <w:pPr>
        <w:rPr>
          <w:sz w:val="26"/>
          <w:szCs w:val="26"/>
        </w:rPr>
      </w:pPr>
    </w:p>
    <w:p w:rsidR="006A01D4" w:rsidRPr="00E93CBC" w:rsidRDefault="006A01D4" w:rsidP="006A01D4">
      <w:pPr>
        <w:pStyle w:val="Heading3"/>
        <w:ind w:left="720" w:firstLine="720"/>
        <w:rPr>
          <w:rFonts w:ascii="Times New Roman" w:hAnsi="Times New Roman" w:cs="Times New Roman"/>
          <w:color w:val="000000" w:themeColor="text1"/>
          <w:sz w:val="26"/>
          <w:szCs w:val="26"/>
        </w:rPr>
      </w:pPr>
      <w:bookmarkStart w:id="59" w:name="_Toc119350636"/>
      <w:r w:rsidRPr="00E93CBC">
        <w:rPr>
          <w:rFonts w:ascii="Times New Roman" w:hAnsi="Times New Roman" w:cs="Times New Roman"/>
          <w:color w:val="000000" w:themeColor="text1"/>
          <w:sz w:val="26"/>
          <w:szCs w:val="26"/>
        </w:rPr>
        <w:lastRenderedPageBreak/>
        <w:t>4.1.12 Shop Sale Phone Preview Screen</w:t>
      </w:r>
      <w:bookmarkEnd w:id="59"/>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60" w:name="_Toc119350637"/>
      <w:r w:rsidRPr="00E93CBC">
        <w:rPr>
          <w:rFonts w:ascii="Times New Roman" w:hAnsi="Times New Roman" w:cs="Times New Roman"/>
          <w:color w:val="000000" w:themeColor="text1"/>
          <w:sz w:val="26"/>
          <w:szCs w:val="26"/>
        </w:rPr>
        <w:t>4.1.12.1 User Interfaces</w:t>
      </w:r>
      <w:bookmarkEnd w:id="60"/>
    </w:p>
    <w:p w:rsidR="006A01D4" w:rsidRPr="00E93CBC" w:rsidRDefault="006A01D4" w:rsidP="006A01D4">
      <w:pPr>
        <w:jc w:val="center"/>
        <w:rPr>
          <w:sz w:val="26"/>
          <w:szCs w:val="26"/>
        </w:rPr>
      </w:pPr>
      <w:r w:rsidRPr="00E93CBC">
        <w:rPr>
          <w:noProof/>
          <w:sz w:val="26"/>
          <w:szCs w:val="26"/>
          <w:lang w:eastAsia="en-US"/>
        </w:rPr>
        <w:drawing>
          <wp:inline distT="0" distB="0" distL="0" distR="0" wp14:anchorId="4C41C7C2" wp14:editId="12994328">
            <wp:extent cx="2543530" cy="415348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3530" cy="4153480"/>
                    </a:xfrm>
                    <a:prstGeom prst="rect">
                      <a:avLst/>
                    </a:prstGeom>
                  </pic:spPr>
                </pic:pic>
              </a:graphicData>
            </a:graphic>
          </wp:inline>
        </w:drawing>
      </w:r>
    </w:p>
    <w:p w:rsidR="006A01D4" w:rsidRPr="00E93CBC" w:rsidRDefault="006A01D4" w:rsidP="006A01D4">
      <w:pPr>
        <w:jc w:val="center"/>
        <w:rPr>
          <w:sz w:val="26"/>
          <w:szCs w:val="26"/>
        </w:rPr>
      </w:pPr>
      <w:proofErr w:type="spellStart"/>
      <w:r w:rsidRPr="00E93CBC">
        <w:rPr>
          <w:sz w:val="26"/>
          <w:szCs w:val="26"/>
        </w:rPr>
        <w:t>Hình</w:t>
      </w:r>
      <w:proofErr w:type="spellEnd"/>
      <w:r w:rsidRPr="00E93CBC">
        <w:rPr>
          <w:sz w:val="26"/>
          <w:szCs w:val="26"/>
        </w:rPr>
        <w:t xml:space="preserve"> 12: Preview</w:t>
      </w:r>
    </w:p>
    <w:p w:rsidR="006A01D4" w:rsidRPr="00E93CBC" w:rsidRDefault="006A01D4" w:rsidP="006A01D4">
      <w:pPr>
        <w:pStyle w:val="Heading3"/>
        <w:ind w:left="1440" w:firstLine="720"/>
        <w:rPr>
          <w:rFonts w:ascii="Times New Roman" w:hAnsi="Times New Roman" w:cs="Times New Roman"/>
          <w:color w:val="000000" w:themeColor="text1"/>
          <w:sz w:val="26"/>
          <w:szCs w:val="26"/>
        </w:rPr>
      </w:pPr>
      <w:bookmarkStart w:id="61" w:name="_Toc119350638"/>
      <w:r w:rsidRPr="00E93CBC">
        <w:rPr>
          <w:rFonts w:ascii="Times New Roman" w:hAnsi="Times New Roman" w:cs="Times New Roman"/>
          <w:color w:val="000000" w:themeColor="text1"/>
          <w:sz w:val="26"/>
          <w:szCs w:val="26"/>
        </w:rPr>
        <w:t>4.1.12.2 Object and actions</w:t>
      </w:r>
      <w:bookmarkEnd w:id="61"/>
    </w:p>
    <w:p w:rsidR="006A01D4" w:rsidRPr="00E93CBC" w:rsidRDefault="006A01D4" w:rsidP="006A01D4">
      <w:pPr>
        <w:rPr>
          <w:sz w:val="26"/>
          <w:szCs w:val="26"/>
        </w:rPr>
      </w:pPr>
    </w:p>
    <w:tbl>
      <w:tblPr>
        <w:tblW w:w="7584" w:type="dxa"/>
        <w:tblInd w:w="-10" w:type="dxa"/>
        <w:tblLayout w:type="fixed"/>
        <w:tblCellMar>
          <w:left w:w="10" w:type="dxa"/>
          <w:right w:w="10" w:type="dxa"/>
        </w:tblCellMar>
        <w:tblLook w:val="0000" w:firstRow="0" w:lastRow="0" w:firstColumn="0" w:lastColumn="0" w:noHBand="0" w:noVBand="0"/>
      </w:tblPr>
      <w:tblGrid>
        <w:gridCol w:w="1985"/>
        <w:gridCol w:w="1980"/>
        <w:gridCol w:w="3619"/>
      </w:tblGrid>
      <w:tr w:rsidR="006A01D4" w:rsidRPr="00E93CBC" w:rsidTr="006A01D4">
        <w:trPr>
          <w:trHeight w:val="147"/>
        </w:trPr>
        <w:tc>
          <w:tcPr>
            <w:tcW w:w="198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Item</w:t>
            </w:r>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Action</w:t>
            </w:r>
          </w:p>
        </w:tc>
        <w:tc>
          <w:tcPr>
            <w:tcW w:w="3619"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r w:rsidRPr="00E93CBC">
              <w:rPr>
                <w:rFonts w:ascii="Times New Roman" w:hAnsi="Times New Roman"/>
                <w:b/>
                <w:bCs/>
                <w:sz w:val="26"/>
                <w:szCs w:val="26"/>
              </w:rPr>
              <w:t>Response</w:t>
            </w:r>
          </w:p>
        </w:tc>
      </w:tr>
      <w:tr w:rsidR="006A01D4" w:rsidRPr="00E93CBC" w:rsidTr="006A01D4">
        <w:trPr>
          <w:trHeight w:val="70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b/>
                <w:bCs/>
                <w:sz w:val="26"/>
                <w:szCs w:val="26"/>
              </w:rPr>
            </w:pPr>
            <w:proofErr w:type="spellStart"/>
            <w:r w:rsidRPr="00E93CBC">
              <w:rPr>
                <w:rFonts w:ascii="Times New Roman" w:hAnsi="Times New Roman"/>
                <w:sz w:val="26"/>
                <w:szCs w:val="26"/>
              </w:rPr>
              <w:t>FreeShip</w:t>
            </w:r>
            <w:proofErr w:type="spellEnd"/>
            <w:r w:rsidRPr="00E93CBC">
              <w:rPr>
                <w:rFonts w:ascii="Times New Roman" w:hAnsi="Times New Roman"/>
                <w:sz w:val="26"/>
                <w:szCs w:val="26"/>
              </w:rPr>
              <w:t xml:space="preserve"> button</w:t>
            </w:r>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Clicking on this button will display the offers that this product has available</w:t>
            </w:r>
          </w:p>
        </w:tc>
      </w:tr>
      <w:tr w:rsidR="006A01D4" w:rsidRPr="00E93CBC" w:rsidTr="006A01D4">
        <w:trPr>
          <w:trHeight w:val="70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Shop Name button</w:t>
            </w:r>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View shop information</w:t>
            </w:r>
          </w:p>
        </w:tc>
      </w:tr>
      <w:tr w:rsidR="006A01D4" w:rsidRPr="00E93CBC" w:rsidTr="006A01D4">
        <w:trPr>
          <w:trHeight w:val="70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Cart button</w:t>
            </w:r>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go to cart interface</w:t>
            </w:r>
          </w:p>
        </w:tc>
      </w:tr>
      <w:tr w:rsidR="006A01D4" w:rsidRPr="00E93CBC" w:rsidTr="006A01D4">
        <w:trPr>
          <w:trHeight w:val="70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w:t>
            </w:r>
            <w:proofErr w:type="spellStart"/>
            <w:r w:rsidRPr="00E93CBC">
              <w:rPr>
                <w:rFonts w:ascii="Times New Roman" w:hAnsi="Times New Roman"/>
                <w:sz w:val="26"/>
                <w:szCs w:val="26"/>
              </w:rPr>
              <w:t>Trả</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lại</w:t>
            </w:r>
            <w:proofErr w:type="spellEnd"/>
            <w:r w:rsidRPr="00E93CBC">
              <w:rPr>
                <w:rFonts w:ascii="Times New Roman" w:hAnsi="Times New Roman"/>
                <w:sz w:val="26"/>
                <w:szCs w:val="26"/>
              </w:rPr>
              <w:t>” button</w:t>
            </w:r>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Tap on </w:t>
            </w:r>
            <w:r w:rsidRPr="00E93CBC">
              <w:rPr>
                <w:rFonts w:ascii="Times New Roman" w:hAnsi="Times New Roman"/>
                <w:bCs/>
                <w:sz w:val="26"/>
                <w:szCs w:val="26"/>
              </w:rPr>
              <w:t>the button</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p>
        </w:tc>
      </w:tr>
      <w:tr w:rsidR="006A01D4" w:rsidRPr="00E93CBC" w:rsidTr="006A01D4">
        <w:trPr>
          <w:trHeight w:val="70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w:t>
            </w:r>
            <w:proofErr w:type="spellStart"/>
            <w:r w:rsidRPr="00E93CBC">
              <w:rPr>
                <w:rFonts w:ascii="Times New Roman" w:hAnsi="Times New Roman"/>
                <w:sz w:val="26"/>
                <w:szCs w:val="26"/>
              </w:rPr>
              <w:t>Hoàn</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tiền</w:t>
            </w:r>
            <w:proofErr w:type="spellEnd"/>
            <w:r w:rsidRPr="00E93CBC">
              <w:rPr>
                <w:rFonts w:ascii="Times New Roman" w:hAnsi="Times New Roman"/>
                <w:sz w:val="26"/>
                <w:szCs w:val="26"/>
              </w:rPr>
              <w:t xml:space="preserve">” </w:t>
            </w:r>
            <w:proofErr w:type="spellStart"/>
            <w:r w:rsidRPr="00E93CBC">
              <w:rPr>
                <w:rFonts w:ascii="Times New Roman" w:hAnsi="Times New Roman"/>
                <w:sz w:val="26"/>
                <w:szCs w:val="26"/>
              </w:rPr>
              <w:t>nutton</w:t>
            </w:r>
            <w:proofErr w:type="spellEnd"/>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w:t>
            </w:r>
          </w:p>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N/A</w:t>
            </w:r>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N/A</w:t>
            </w:r>
          </w:p>
        </w:tc>
      </w:tr>
      <w:tr w:rsidR="006A01D4" w:rsidRPr="00E93CBC" w:rsidTr="006A01D4">
        <w:trPr>
          <w:trHeight w:val="70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Add Cart button </w:t>
            </w:r>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Tap on the button</w:t>
            </w:r>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Clicking this button will add the product to your cart</w:t>
            </w:r>
          </w:p>
        </w:tc>
      </w:tr>
      <w:tr w:rsidR="006A01D4" w:rsidRPr="00E93CBC" w:rsidTr="006A01D4">
        <w:trPr>
          <w:trHeight w:val="70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lastRenderedPageBreak/>
              <w:t>Share button</w:t>
            </w:r>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p>
        </w:tc>
      </w:tr>
      <w:tr w:rsidR="006A01D4" w:rsidRPr="00E93CBC" w:rsidTr="006A01D4">
        <w:trPr>
          <w:trHeight w:val="70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Price </w:t>
            </w:r>
            <w:proofErr w:type="spellStart"/>
            <w:r w:rsidRPr="00E93CBC">
              <w:rPr>
                <w:rFonts w:ascii="Times New Roman" w:hAnsi="Times New Roman"/>
                <w:sz w:val="26"/>
                <w:szCs w:val="26"/>
              </w:rPr>
              <w:t>TextView</w:t>
            </w:r>
            <w:proofErr w:type="spellEnd"/>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N/A</w:t>
            </w:r>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N/A</w:t>
            </w:r>
          </w:p>
        </w:tc>
      </w:tr>
      <w:tr w:rsidR="006A01D4" w:rsidRPr="00E93CBC" w:rsidTr="006A01D4">
        <w:trPr>
          <w:trHeight w:val="70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KG </w:t>
            </w:r>
            <w:proofErr w:type="spellStart"/>
            <w:r w:rsidRPr="00E93CBC">
              <w:rPr>
                <w:rFonts w:ascii="Times New Roman" w:hAnsi="Times New Roman"/>
                <w:sz w:val="26"/>
                <w:szCs w:val="26"/>
              </w:rPr>
              <w:t>TextView</w:t>
            </w:r>
            <w:proofErr w:type="spellEnd"/>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N/A</w:t>
            </w:r>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N/A</w:t>
            </w:r>
          </w:p>
        </w:tc>
      </w:tr>
      <w:tr w:rsidR="006A01D4" w:rsidRPr="00E93CBC" w:rsidTr="006A01D4">
        <w:trPr>
          <w:trHeight w:val="700"/>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Description </w:t>
            </w:r>
            <w:proofErr w:type="spellStart"/>
            <w:r w:rsidRPr="00E93CBC">
              <w:rPr>
                <w:rFonts w:ascii="Times New Roman" w:hAnsi="Times New Roman"/>
                <w:sz w:val="26"/>
                <w:szCs w:val="26"/>
              </w:rPr>
              <w:t>TextView</w:t>
            </w:r>
            <w:proofErr w:type="spellEnd"/>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 xml:space="preserve"> N/A</w:t>
            </w:r>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6A01D4" w:rsidRPr="00E93CBC" w:rsidRDefault="006A01D4" w:rsidP="006A01D4">
            <w:pPr>
              <w:pStyle w:val="ListParagraph"/>
              <w:spacing w:before="0" w:after="0"/>
              <w:ind w:left="0"/>
              <w:rPr>
                <w:rFonts w:ascii="Times New Roman" w:hAnsi="Times New Roman"/>
                <w:sz w:val="26"/>
                <w:szCs w:val="26"/>
              </w:rPr>
            </w:pPr>
            <w:r w:rsidRPr="00E93CBC">
              <w:rPr>
                <w:rFonts w:ascii="Times New Roman" w:hAnsi="Times New Roman"/>
                <w:sz w:val="26"/>
                <w:szCs w:val="26"/>
              </w:rPr>
              <w:t>N/A</w:t>
            </w:r>
          </w:p>
        </w:tc>
      </w:tr>
    </w:tbl>
    <w:p w:rsidR="006A01D4" w:rsidRPr="00E93CBC" w:rsidRDefault="006A01D4" w:rsidP="006A01D4">
      <w:pPr>
        <w:rPr>
          <w:sz w:val="26"/>
          <w:szCs w:val="26"/>
        </w:rPr>
      </w:pPr>
    </w:p>
    <w:p w:rsidR="006A01D4" w:rsidRPr="00E93CBC" w:rsidRDefault="006A01D4" w:rsidP="006A01D4">
      <w:pPr>
        <w:pStyle w:val="Heading1"/>
        <w:rPr>
          <w:rFonts w:ascii="Times New Roman" w:hAnsi="Times New Roman" w:cs="Times New Roman"/>
          <w:color w:val="000000" w:themeColor="text1"/>
          <w:sz w:val="26"/>
          <w:szCs w:val="26"/>
        </w:rPr>
      </w:pPr>
      <w:bookmarkStart w:id="62" w:name="_Toc119350640"/>
      <w:r w:rsidRPr="00E93CBC">
        <w:rPr>
          <w:rFonts w:ascii="Times New Roman" w:hAnsi="Times New Roman" w:cs="Times New Roman"/>
          <w:color w:val="000000" w:themeColor="text1"/>
          <w:sz w:val="26"/>
          <w:szCs w:val="26"/>
        </w:rPr>
        <w:t>5.0 Restrictions, limitations, and constraints</w:t>
      </w:r>
      <w:bookmarkEnd w:id="62"/>
    </w:p>
    <w:p w:rsidR="006A01D4" w:rsidRPr="00E93CBC" w:rsidRDefault="006A01D4" w:rsidP="006A01D4">
      <w:pPr>
        <w:pStyle w:val="NormalWeb"/>
        <w:spacing w:before="0" w:after="0"/>
        <w:rPr>
          <w:rFonts w:ascii="Times New Roman" w:hAnsi="Times New Roman" w:cs="Times New Roman"/>
          <w:bCs/>
          <w:color w:val="000000" w:themeColor="text1"/>
          <w:sz w:val="26"/>
          <w:szCs w:val="26"/>
        </w:rPr>
      </w:pPr>
      <w:r w:rsidRPr="00E93CBC">
        <w:rPr>
          <w:rFonts w:ascii="Times New Roman" w:hAnsi="Times New Roman" w:cs="Times New Roman"/>
          <w:bCs/>
          <w:color w:val="000000" w:themeColor="text1"/>
          <w:sz w:val="26"/>
          <w:szCs w:val="26"/>
        </w:rPr>
        <w:t xml:space="preserve">All development for the Shop Sale Phone was done in </w:t>
      </w:r>
      <w:proofErr w:type="gramStart"/>
      <w:r w:rsidRPr="00E93CBC">
        <w:rPr>
          <w:rFonts w:ascii="Times New Roman" w:hAnsi="Times New Roman" w:cs="Times New Roman"/>
          <w:bCs/>
          <w:color w:val="000000" w:themeColor="text1"/>
          <w:sz w:val="26"/>
          <w:szCs w:val="26"/>
        </w:rPr>
        <w:t>the  Android</w:t>
      </w:r>
      <w:proofErr w:type="gramEnd"/>
      <w:r w:rsidRPr="00E93CBC">
        <w:rPr>
          <w:rFonts w:ascii="Times New Roman" w:hAnsi="Times New Roman" w:cs="Times New Roman"/>
          <w:bCs/>
          <w:color w:val="000000" w:themeColor="text1"/>
          <w:sz w:val="26"/>
          <w:szCs w:val="26"/>
        </w:rPr>
        <w:t xml:space="preserve"> Software Development Kit (SDK). Testing of the application was done on the Android Emulator that was included with the Android SDK. As long as the Android is available to Android </w:t>
      </w:r>
      <w:proofErr w:type="gramStart"/>
      <w:r w:rsidRPr="00E93CBC">
        <w:rPr>
          <w:rFonts w:ascii="Times New Roman" w:hAnsi="Times New Roman" w:cs="Times New Roman"/>
          <w:bCs/>
          <w:color w:val="000000" w:themeColor="text1"/>
          <w:sz w:val="26"/>
          <w:szCs w:val="26"/>
        </w:rPr>
        <w:t>mobile</w:t>
      </w:r>
      <w:proofErr w:type="gramEnd"/>
      <w:r w:rsidRPr="00E93CBC">
        <w:rPr>
          <w:rFonts w:ascii="Times New Roman" w:hAnsi="Times New Roman" w:cs="Times New Roman"/>
          <w:bCs/>
          <w:color w:val="000000" w:themeColor="text1"/>
          <w:sz w:val="26"/>
          <w:szCs w:val="26"/>
        </w:rPr>
        <w:t xml:space="preserve"> Operating System users, the software will be marketable, maintainable and functional to both users and developers</w:t>
      </w:r>
    </w:p>
    <w:p w:rsidR="006A01D4" w:rsidRPr="00E93CBC" w:rsidRDefault="006A01D4" w:rsidP="006A01D4">
      <w:pPr>
        <w:pStyle w:val="NormalWeb"/>
        <w:spacing w:before="0" w:after="0"/>
        <w:rPr>
          <w:rFonts w:ascii="Times New Roman" w:hAnsi="Times New Roman" w:cs="Times New Roman"/>
          <w:bCs/>
          <w:color w:val="000000" w:themeColor="text1"/>
          <w:sz w:val="26"/>
          <w:szCs w:val="26"/>
        </w:rPr>
      </w:pPr>
    </w:p>
    <w:p w:rsidR="006A01D4" w:rsidRPr="00E93CBC" w:rsidRDefault="006A01D4" w:rsidP="006A01D4">
      <w:pPr>
        <w:pStyle w:val="Heading1"/>
        <w:rPr>
          <w:rFonts w:ascii="Times New Roman" w:hAnsi="Times New Roman" w:cs="Times New Roman"/>
          <w:color w:val="000000" w:themeColor="text1"/>
          <w:sz w:val="26"/>
          <w:szCs w:val="26"/>
        </w:rPr>
      </w:pPr>
      <w:bookmarkStart w:id="63" w:name="_Toc119350641"/>
      <w:r w:rsidRPr="00E93CBC">
        <w:rPr>
          <w:rFonts w:ascii="Times New Roman" w:hAnsi="Times New Roman" w:cs="Times New Roman"/>
          <w:color w:val="000000" w:themeColor="text1"/>
          <w:sz w:val="26"/>
          <w:szCs w:val="26"/>
        </w:rPr>
        <w:t>6.0 Testing Issues</w:t>
      </w:r>
      <w:bookmarkEnd w:id="63"/>
    </w:p>
    <w:p w:rsidR="006A01D4" w:rsidRPr="00E93CBC" w:rsidRDefault="006A01D4" w:rsidP="006A01D4">
      <w:pPr>
        <w:pStyle w:val="Heading2"/>
        <w:rPr>
          <w:rFonts w:ascii="Times New Roman" w:hAnsi="Times New Roman" w:cs="Times New Roman"/>
          <w:color w:val="000000" w:themeColor="text1"/>
        </w:rPr>
      </w:pPr>
      <w:r w:rsidRPr="00E93CBC">
        <w:rPr>
          <w:rFonts w:ascii="Times New Roman" w:hAnsi="Times New Roman" w:cs="Times New Roman"/>
          <w:color w:val="000000" w:themeColor="text1"/>
        </w:rPr>
        <w:tab/>
      </w:r>
      <w:bookmarkStart w:id="64" w:name="_Toc119350642"/>
      <w:r w:rsidRPr="00E93CBC">
        <w:rPr>
          <w:rFonts w:ascii="Times New Roman" w:hAnsi="Times New Roman" w:cs="Times New Roman"/>
          <w:color w:val="000000" w:themeColor="text1"/>
        </w:rPr>
        <w:t>6.1 Classes of tests</w:t>
      </w:r>
      <w:bookmarkEnd w:id="64"/>
    </w:p>
    <w:p w:rsidR="006A01D4" w:rsidRPr="00E93CBC" w:rsidRDefault="006A01D4" w:rsidP="006A01D4">
      <w:pPr>
        <w:pStyle w:val="NormalWeb"/>
        <w:spacing w:before="0" w:after="0"/>
        <w:rPr>
          <w:rFonts w:ascii="Times New Roman" w:hAnsi="Times New Roman" w:cs="Times New Roman"/>
          <w:color w:val="000000" w:themeColor="text1"/>
          <w:sz w:val="26"/>
          <w:szCs w:val="26"/>
        </w:rPr>
      </w:pPr>
      <w:r w:rsidRPr="00E93CBC">
        <w:rPr>
          <w:rFonts w:ascii="Times New Roman" w:hAnsi="Times New Roman" w:cs="Times New Roman"/>
          <w:color w:val="000000" w:themeColor="text1"/>
          <w:sz w:val="26"/>
          <w:szCs w:val="26"/>
        </w:rPr>
        <w:t>We will conduct tests on each interface as separate entities using the Android Emulator provided by the Android Software Development Kit (SDK). After each individual interface is thoroughly tested, the package is built together and tested as a whole. All known valid input will be checked as well as known invalid input. A more comprehensive overview of our testing strategies will be included in our test specification document.</w:t>
      </w:r>
    </w:p>
    <w:p w:rsidR="006A01D4" w:rsidRPr="00E93CBC" w:rsidRDefault="006A01D4" w:rsidP="006A01D4">
      <w:pPr>
        <w:pStyle w:val="Heading2"/>
        <w:rPr>
          <w:rFonts w:ascii="Times New Roman" w:hAnsi="Times New Roman" w:cs="Times New Roman"/>
          <w:color w:val="000000" w:themeColor="text1"/>
        </w:rPr>
      </w:pPr>
      <w:r w:rsidRPr="00E93CBC">
        <w:rPr>
          <w:rFonts w:ascii="Times New Roman" w:hAnsi="Times New Roman" w:cs="Times New Roman"/>
          <w:color w:val="000000" w:themeColor="text1"/>
        </w:rPr>
        <w:tab/>
      </w:r>
      <w:bookmarkStart w:id="65" w:name="_Toc119350643"/>
      <w:r w:rsidRPr="00E93CBC">
        <w:rPr>
          <w:rFonts w:ascii="Times New Roman" w:hAnsi="Times New Roman" w:cs="Times New Roman"/>
          <w:color w:val="000000" w:themeColor="text1"/>
        </w:rPr>
        <w:t>6.2 Expected software response</w:t>
      </w:r>
      <w:bookmarkEnd w:id="65"/>
    </w:p>
    <w:p w:rsidR="006A01D4" w:rsidRPr="00E93CBC" w:rsidRDefault="006A01D4" w:rsidP="006A01D4">
      <w:pPr>
        <w:pStyle w:val="NormalWeb"/>
        <w:spacing w:before="0" w:after="0"/>
        <w:rPr>
          <w:rFonts w:ascii="Times New Roman" w:hAnsi="Times New Roman" w:cs="Times New Roman"/>
          <w:sz w:val="26"/>
          <w:szCs w:val="26"/>
        </w:rPr>
      </w:pPr>
      <w:r w:rsidRPr="00E93CBC">
        <w:rPr>
          <w:rFonts w:ascii="Times New Roman" w:hAnsi="Times New Roman" w:cs="Times New Roman"/>
          <w:b/>
          <w:color w:val="000000" w:themeColor="text1"/>
          <w:sz w:val="26"/>
          <w:szCs w:val="26"/>
        </w:rPr>
        <w:tab/>
      </w:r>
      <w:r w:rsidRPr="00E93CBC">
        <w:rPr>
          <w:rFonts w:ascii="Times New Roman" w:hAnsi="Times New Roman" w:cs="Times New Roman"/>
          <w:color w:val="000000" w:themeColor="text1"/>
          <w:sz w:val="26"/>
          <w:szCs w:val="26"/>
        </w:rPr>
        <w:t xml:space="preserve">Each test performed will be clearly observed as either failing or succeeding. </w:t>
      </w:r>
    </w:p>
    <w:p w:rsidR="006A01D4" w:rsidRPr="00E93CBC" w:rsidRDefault="006A01D4" w:rsidP="006A01D4">
      <w:pPr>
        <w:pStyle w:val="Heading1"/>
        <w:rPr>
          <w:rFonts w:ascii="Times New Roman" w:hAnsi="Times New Roman" w:cs="Times New Roman"/>
          <w:color w:val="000000" w:themeColor="text1"/>
          <w:sz w:val="26"/>
          <w:szCs w:val="26"/>
        </w:rPr>
      </w:pPr>
      <w:bookmarkStart w:id="66" w:name="_Toc119350644"/>
      <w:r w:rsidRPr="00E93CBC">
        <w:rPr>
          <w:rFonts w:ascii="Times New Roman" w:hAnsi="Times New Roman" w:cs="Times New Roman"/>
          <w:color w:val="000000" w:themeColor="text1"/>
          <w:sz w:val="26"/>
          <w:szCs w:val="26"/>
        </w:rPr>
        <w:t>7.0 Appendices</w:t>
      </w:r>
      <w:bookmarkEnd w:id="66"/>
    </w:p>
    <w:p w:rsidR="006A01D4" w:rsidRPr="00E93CBC" w:rsidRDefault="006A01D4" w:rsidP="006A01D4">
      <w:pPr>
        <w:pStyle w:val="Heading2"/>
        <w:ind w:firstLine="720"/>
        <w:rPr>
          <w:rFonts w:ascii="Times New Roman" w:hAnsi="Times New Roman" w:cs="Times New Roman"/>
          <w:color w:val="000000" w:themeColor="text1"/>
        </w:rPr>
      </w:pPr>
      <w:bookmarkStart w:id="67" w:name="_Toc119350645"/>
      <w:r w:rsidRPr="00E93CBC">
        <w:rPr>
          <w:rFonts w:ascii="Times New Roman" w:hAnsi="Times New Roman" w:cs="Times New Roman"/>
          <w:color w:val="000000" w:themeColor="text1"/>
        </w:rPr>
        <w:t>7.1 Packaging and installation issues</w:t>
      </w:r>
      <w:bookmarkEnd w:id="67"/>
    </w:p>
    <w:p w:rsidR="006A01D4" w:rsidRPr="00E93CBC" w:rsidRDefault="006A01D4" w:rsidP="006A01D4">
      <w:pPr>
        <w:pStyle w:val="NormalWeb"/>
        <w:spacing w:before="0" w:after="0"/>
        <w:ind w:left="720"/>
        <w:rPr>
          <w:rFonts w:ascii="Times New Roman" w:hAnsi="Times New Roman" w:cs="Times New Roman"/>
          <w:color w:val="000000" w:themeColor="text1"/>
          <w:sz w:val="26"/>
          <w:szCs w:val="26"/>
        </w:rPr>
      </w:pPr>
      <w:proofErr w:type="spellStart"/>
      <w:r w:rsidRPr="00E93CBC">
        <w:rPr>
          <w:rFonts w:ascii="Times New Roman" w:hAnsi="Times New Roman" w:cs="Times New Roman"/>
          <w:color w:val="000000" w:themeColor="text1"/>
          <w:sz w:val="26"/>
          <w:szCs w:val="26"/>
        </w:rPr>
        <w:t>Phần</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mềm</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sẽ</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được</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đóng</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gói</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và</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phân</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phối</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dưới</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dạng</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gói</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cài</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đặt</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ứng</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dụng</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trong</w:t>
      </w:r>
      <w:proofErr w:type="spellEnd"/>
      <w:r w:rsidRPr="00E93CBC">
        <w:rPr>
          <w:rFonts w:ascii="Times New Roman" w:hAnsi="Times New Roman" w:cs="Times New Roman"/>
          <w:color w:val="000000" w:themeColor="text1"/>
          <w:sz w:val="26"/>
          <w:szCs w:val="26"/>
        </w:rPr>
        <w:t xml:space="preserve"> Android. </w:t>
      </w:r>
      <w:proofErr w:type="spellStart"/>
      <w:r w:rsidRPr="00E93CBC">
        <w:rPr>
          <w:rFonts w:ascii="Times New Roman" w:hAnsi="Times New Roman" w:cs="Times New Roman"/>
          <w:color w:val="000000" w:themeColor="text1"/>
          <w:sz w:val="26"/>
          <w:szCs w:val="26"/>
        </w:rPr>
        <w:t>Nó</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sẽ</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có</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sẵn</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cho</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tất</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cả</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người</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dùng</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thiết</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bị</w:t>
      </w:r>
      <w:proofErr w:type="spellEnd"/>
      <w:r w:rsidRPr="00E93CBC">
        <w:rPr>
          <w:rFonts w:ascii="Times New Roman" w:hAnsi="Times New Roman" w:cs="Times New Roman"/>
          <w:color w:val="000000" w:themeColor="text1"/>
          <w:sz w:val="26"/>
          <w:szCs w:val="26"/>
        </w:rPr>
        <w:t xml:space="preserve"> di </w:t>
      </w:r>
      <w:proofErr w:type="spellStart"/>
      <w:r w:rsidRPr="00E93CBC">
        <w:rPr>
          <w:rFonts w:ascii="Times New Roman" w:hAnsi="Times New Roman" w:cs="Times New Roman"/>
          <w:color w:val="000000" w:themeColor="text1"/>
          <w:sz w:val="26"/>
          <w:szCs w:val="26"/>
        </w:rPr>
        <w:t>động</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chạy</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Hệ</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điều</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hành</w:t>
      </w:r>
      <w:proofErr w:type="spellEnd"/>
      <w:r w:rsidRPr="00E93CBC">
        <w:rPr>
          <w:rFonts w:ascii="Times New Roman" w:hAnsi="Times New Roman" w:cs="Times New Roman"/>
          <w:color w:val="000000" w:themeColor="text1"/>
          <w:sz w:val="26"/>
          <w:szCs w:val="26"/>
        </w:rPr>
        <w:t xml:space="preserve"> Android </w:t>
      </w:r>
      <w:proofErr w:type="spellStart"/>
      <w:r w:rsidRPr="00E93CBC">
        <w:rPr>
          <w:rFonts w:ascii="Times New Roman" w:hAnsi="Times New Roman" w:cs="Times New Roman"/>
          <w:color w:val="000000" w:themeColor="text1"/>
          <w:sz w:val="26"/>
          <w:szCs w:val="26"/>
        </w:rPr>
        <w:t>phiên</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bản</w:t>
      </w:r>
      <w:proofErr w:type="spellEnd"/>
      <w:r w:rsidRPr="00E93CBC">
        <w:rPr>
          <w:rFonts w:ascii="Times New Roman" w:hAnsi="Times New Roman" w:cs="Times New Roman"/>
          <w:color w:val="000000" w:themeColor="text1"/>
          <w:sz w:val="26"/>
          <w:szCs w:val="26"/>
        </w:rPr>
        <w:t xml:space="preserve"> 1.5 </w:t>
      </w:r>
      <w:proofErr w:type="spellStart"/>
      <w:r w:rsidRPr="00E93CBC">
        <w:rPr>
          <w:rFonts w:ascii="Times New Roman" w:hAnsi="Times New Roman" w:cs="Times New Roman"/>
          <w:color w:val="000000" w:themeColor="text1"/>
          <w:sz w:val="26"/>
          <w:szCs w:val="26"/>
        </w:rPr>
        <w:t>trở</w:t>
      </w:r>
      <w:proofErr w:type="spellEnd"/>
      <w:r w:rsidRPr="00E93CBC">
        <w:rPr>
          <w:rFonts w:ascii="Times New Roman" w:hAnsi="Times New Roman" w:cs="Times New Roman"/>
          <w:color w:val="000000" w:themeColor="text1"/>
          <w:sz w:val="26"/>
          <w:szCs w:val="26"/>
        </w:rPr>
        <w:t xml:space="preserve"> </w:t>
      </w:r>
      <w:proofErr w:type="spellStart"/>
      <w:r w:rsidRPr="00E93CBC">
        <w:rPr>
          <w:rFonts w:ascii="Times New Roman" w:hAnsi="Times New Roman" w:cs="Times New Roman"/>
          <w:color w:val="000000" w:themeColor="text1"/>
          <w:sz w:val="26"/>
          <w:szCs w:val="26"/>
        </w:rPr>
        <w:t>lên</w:t>
      </w:r>
      <w:proofErr w:type="spellEnd"/>
      <w:r w:rsidRPr="00E93CBC">
        <w:rPr>
          <w:rFonts w:ascii="Times New Roman" w:hAnsi="Times New Roman" w:cs="Times New Roman"/>
          <w:color w:val="000000" w:themeColor="text1"/>
          <w:sz w:val="26"/>
          <w:szCs w:val="26"/>
        </w:rPr>
        <w:t>.</w:t>
      </w:r>
    </w:p>
    <w:p w:rsidR="006A01D4" w:rsidRPr="00E93CBC" w:rsidRDefault="006A01D4" w:rsidP="006A01D4">
      <w:pPr>
        <w:pStyle w:val="Heading2"/>
        <w:ind w:firstLine="720"/>
        <w:rPr>
          <w:rFonts w:ascii="Times New Roman" w:hAnsi="Times New Roman" w:cs="Times New Roman"/>
          <w:color w:val="000000" w:themeColor="text1"/>
        </w:rPr>
      </w:pPr>
      <w:bookmarkStart w:id="68" w:name="_Toc119350646"/>
      <w:r w:rsidRPr="00E93CBC">
        <w:rPr>
          <w:rFonts w:ascii="Times New Roman" w:hAnsi="Times New Roman" w:cs="Times New Roman"/>
          <w:color w:val="000000" w:themeColor="text1"/>
        </w:rPr>
        <w:t>7.2 Legal Considerations</w:t>
      </w:r>
      <w:bookmarkEnd w:id="68"/>
    </w:p>
    <w:p w:rsidR="00DE6F59" w:rsidRPr="00811407" w:rsidRDefault="006A01D4" w:rsidP="00811407">
      <w:pPr>
        <w:rPr>
          <w:color w:val="000000" w:themeColor="text1"/>
          <w:sz w:val="26"/>
          <w:szCs w:val="26"/>
        </w:rPr>
      </w:pPr>
      <w:r w:rsidRPr="00E93CBC">
        <w:rPr>
          <w:bCs/>
          <w:color w:val="000000" w:themeColor="text1"/>
          <w:sz w:val="26"/>
          <w:szCs w:val="26"/>
        </w:rPr>
        <w:t>We will use the Android Software Development Kit (SDK) under the Android SDK License Agreement distributed by Google (Origin SDK's Copyright Holder). This agreement grants us as developers a “limited, worldwide, royalty-free, non-transferable, and non-exclusive license to use the SDK solely to develop applications for Android platform”.</w:t>
      </w:r>
      <w:bookmarkEnd w:id="0"/>
    </w:p>
    <w:sectPr w:rsidR="00DE6F59" w:rsidRPr="00811407" w:rsidSect="006A01D4">
      <w:footerReference w:type="even" r:id="rId22"/>
      <w:footerReference w:type="default" r:id="rId23"/>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95B" w:rsidRDefault="00D7295B" w:rsidP="006A01D4">
      <w:r>
        <w:separator/>
      </w:r>
    </w:p>
  </w:endnote>
  <w:endnote w:type="continuationSeparator" w:id="0">
    <w:p w:rsidR="00D7295B" w:rsidRDefault="00D7295B" w:rsidP="006A0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95B" w:rsidRDefault="00D7295B" w:rsidP="006A01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D7295B" w:rsidRDefault="00D7295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95B" w:rsidRDefault="00D7295B" w:rsidP="006A01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F5249">
      <w:rPr>
        <w:rStyle w:val="PageNumber"/>
        <w:noProof/>
      </w:rPr>
      <w:t>3</w:t>
    </w:r>
    <w:r>
      <w:rPr>
        <w:rStyle w:val="PageNumber"/>
      </w:rPr>
      <w:fldChar w:fldCharType="end"/>
    </w:r>
  </w:p>
  <w:p w:rsidR="00D7295B" w:rsidRDefault="00D7295B" w:rsidP="006A01D4">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95B" w:rsidRDefault="00D7295B" w:rsidP="006A01D4">
      <w:r>
        <w:separator/>
      </w:r>
    </w:p>
  </w:footnote>
  <w:footnote w:type="continuationSeparator" w:id="0">
    <w:p w:rsidR="00D7295B" w:rsidRDefault="00D7295B" w:rsidP="006A01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bullet"/>
      <w:lvlText w:val=""/>
      <w:lvlJc w:val="left"/>
      <w:pPr>
        <w:tabs>
          <w:tab w:val="num" w:pos="0"/>
        </w:tabs>
        <w:ind w:left="2160" w:hanging="360"/>
      </w:pPr>
      <w:rPr>
        <w:rFonts w:ascii="Symbol" w:hAnsi="Symbol"/>
      </w:rPr>
    </w:lvl>
  </w:abstractNum>
  <w:abstractNum w:abstractNumId="1" w15:restartNumberingAfterBreak="0">
    <w:nsid w:val="00000002"/>
    <w:multiLevelType w:val="multilevel"/>
    <w:tmpl w:val="00000002"/>
    <w:name w:val="WW8Num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0000000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15:restartNumberingAfterBreak="0">
    <w:nsid w:val="01CE60A2"/>
    <w:multiLevelType w:val="hybridMultilevel"/>
    <w:tmpl w:val="02023FF0"/>
    <w:lvl w:ilvl="0" w:tplc="521C5AE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35A45"/>
    <w:multiLevelType w:val="hybridMultilevel"/>
    <w:tmpl w:val="AE76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A0BBC"/>
    <w:multiLevelType w:val="hybridMultilevel"/>
    <w:tmpl w:val="BE74E4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9D13C8F"/>
    <w:multiLevelType w:val="hybridMultilevel"/>
    <w:tmpl w:val="0112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80154"/>
    <w:multiLevelType w:val="hybridMultilevel"/>
    <w:tmpl w:val="5D74A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1515D"/>
    <w:multiLevelType w:val="hybridMultilevel"/>
    <w:tmpl w:val="62F265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F1535DE"/>
    <w:multiLevelType w:val="hybridMultilevel"/>
    <w:tmpl w:val="A664BE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4095523"/>
    <w:multiLevelType w:val="hybridMultilevel"/>
    <w:tmpl w:val="AD2C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C737B"/>
    <w:multiLevelType w:val="hybridMultilevel"/>
    <w:tmpl w:val="2FD68E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6"/>
  </w:num>
  <w:num w:numId="7">
    <w:abstractNumId w:val="12"/>
  </w:num>
  <w:num w:numId="8">
    <w:abstractNumId w:val="9"/>
  </w:num>
  <w:num w:numId="9">
    <w:abstractNumId w:val="11"/>
  </w:num>
  <w:num w:numId="10">
    <w:abstractNumId w:val="4"/>
  </w:num>
  <w:num w:numId="11">
    <w:abstractNumId w:val="8"/>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1D4"/>
    <w:rsid w:val="000B2DBE"/>
    <w:rsid w:val="004245F0"/>
    <w:rsid w:val="006A01D4"/>
    <w:rsid w:val="006F5249"/>
    <w:rsid w:val="00811407"/>
    <w:rsid w:val="00B6244B"/>
    <w:rsid w:val="00D7295B"/>
    <w:rsid w:val="00DE6F59"/>
    <w:rsid w:val="00E3571E"/>
    <w:rsid w:val="00E47C07"/>
    <w:rsid w:val="00E66921"/>
    <w:rsid w:val="00E9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16A0"/>
  <w15:docId w15:val="{80A3BC39-AB98-43A9-8A3F-005512FB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1D4"/>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6A01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6A01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6A01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1D4"/>
    <w:rPr>
      <w:rFonts w:asciiTheme="majorHAnsi" w:eastAsiaTheme="majorEastAsia" w:hAnsiTheme="majorHAnsi" w:cstheme="majorBidi"/>
      <w:b/>
      <w:bCs/>
      <w:color w:val="345A8A" w:themeColor="accent1" w:themeShade="B5"/>
      <w:sz w:val="32"/>
      <w:szCs w:val="32"/>
      <w:lang w:eastAsia="ar-SA"/>
    </w:rPr>
  </w:style>
  <w:style w:type="character" w:customStyle="1" w:styleId="Heading2Char">
    <w:name w:val="Heading 2 Char"/>
    <w:basedOn w:val="DefaultParagraphFont"/>
    <w:link w:val="Heading2"/>
    <w:rsid w:val="006A01D4"/>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rsid w:val="006A01D4"/>
    <w:rPr>
      <w:rFonts w:asciiTheme="majorHAnsi" w:eastAsiaTheme="majorEastAsia" w:hAnsiTheme="majorHAnsi" w:cstheme="majorBidi"/>
      <w:b/>
      <w:bCs/>
      <w:color w:val="4F81BD" w:themeColor="accent1"/>
      <w:sz w:val="24"/>
      <w:szCs w:val="24"/>
      <w:lang w:eastAsia="ar-SA"/>
    </w:rPr>
  </w:style>
  <w:style w:type="character" w:customStyle="1" w:styleId="WW8Num1z0">
    <w:name w:val="WW8Num1z0"/>
    <w:rsid w:val="006A01D4"/>
    <w:rPr>
      <w:rFonts w:ascii="Symbol" w:hAnsi="Symbol"/>
    </w:rPr>
  </w:style>
  <w:style w:type="character" w:customStyle="1" w:styleId="Absatz-Standardschriftart">
    <w:name w:val="Absatz-Standardschriftart"/>
    <w:rsid w:val="006A01D4"/>
  </w:style>
  <w:style w:type="character" w:customStyle="1" w:styleId="WW8Num1z1">
    <w:name w:val="WW8Num1z1"/>
    <w:rsid w:val="006A01D4"/>
    <w:rPr>
      <w:rFonts w:ascii="Courier New" w:hAnsi="Courier New"/>
    </w:rPr>
  </w:style>
  <w:style w:type="character" w:customStyle="1" w:styleId="WW8Num1z2">
    <w:name w:val="WW8Num1z2"/>
    <w:rsid w:val="006A01D4"/>
    <w:rPr>
      <w:rFonts w:ascii="Wingdings" w:hAnsi="Wingdings"/>
    </w:rPr>
  </w:style>
  <w:style w:type="character" w:customStyle="1" w:styleId="NumberingSymbols">
    <w:name w:val="Numbering Symbols"/>
    <w:rsid w:val="006A01D4"/>
  </w:style>
  <w:style w:type="paragraph" w:customStyle="1" w:styleId="Heading">
    <w:name w:val="Heading"/>
    <w:basedOn w:val="Normal"/>
    <w:next w:val="BodyText"/>
    <w:rsid w:val="006A01D4"/>
    <w:pPr>
      <w:keepNext/>
      <w:spacing w:before="240" w:after="120"/>
    </w:pPr>
    <w:rPr>
      <w:rFonts w:ascii="Arial" w:eastAsia="MS Mincho" w:hAnsi="Arial" w:cs="Tahoma"/>
      <w:sz w:val="28"/>
      <w:szCs w:val="28"/>
    </w:rPr>
  </w:style>
  <w:style w:type="paragraph" w:styleId="BodyText">
    <w:name w:val="Body Text"/>
    <w:basedOn w:val="Normal"/>
    <w:link w:val="BodyTextChar"/>
    <w:rsid w:val="006A01D4"/>
    <w:pPr>
      <w:spacing w:after="120"/>
    </w:pPr>
  </w:style>
  <w:style w:type="character" w:customStyle="1" w:styleId="BodyTextChar">
    <w:name w:val="Body Text Char"/>
    <w:basedOn w:val="DefaultParagraphFont"/>
    <w:link w:val="BodyText"/>
    <w:rsid w:val="006A01D4"/>
    <w:rPr>
      <w:rFonts w:ascii="Times New Roman" w:eastAsia="Times New Roman" w:hAnsi="Times New Roman" w:cs="Times New Roman"/>
      <w:sz w:val="24"/>
      <w:szCs w:val="24"/>
      <w:lang w:eastAsia="ar-SA"/>
    </w:rPr>
  </w:style>
  <w:style w:type="paragraph" w:styleId="List">
    <w:name w:val="List"/>
    <w:basedOn w:val="BodyText"/>
    <w:rsid w:val="006A01D4"/>
    <w:rPr>
      <w:rFonts w:cs="Tahoma"/>
    </w:rPr>
  </w:style>
  <w:style w:type="paragraph" w:styleId="Caption">
    <w:name w:val="caption"/>
    <w:basedOn w:val="Normal"/>
    <w:qFormat/>
    <w:rsid w:val="006A01D4"/>
    <w:pPr>
      <w:suppressLineNumbers/>
      <w:spacing w:before="120" w:after="120"/>
    </w:pPr>
    <w:rPr>
      <w:rFonts w:cs="Tahoma"/>
      <w:i/>
      <w:iCs/>
    </w:rPr>
  </w:style>
  <w:style w:type="paragraph" w:customStyle="1" w:styleId="Index">
    <w:name w:val="Index"/>
    <w:basedOn w:val="Normal"/>
    <w:rsid w:val="006A01D4"/>
    <w:pPr>
      <w:suppressLineNumbers/>
    </w:pPr>
    <w:rPr>
      <w:rFonts w:cs="Tahoma"/>
    </w:rPr>
  </w:style>
  <w:style w:type="paragraph" w:styleId="NormalWeb">
    <w:name w:val="Normal (Web)"/>
    <w:basedOn w:val="Normal"/>
    <w:rsid w:val="006A01D4"/>
    <w:pPr>
      <w:spacing w:before="280" w:after="280"/>
    </w:pPr>
    <w:rPr>
      <w:rFonts w:ascii="Arial Unicode MS" w:eastAsia="Arial Unicode MS" w:hAnsi="Arial Unicode MS" w:cs="Arial Unicode MS"/>
    </w:rPr>
  </w:style>
  <w:style w:type="paragraph" w:styleId="TOCHeading">
    <w:name w:val="TOC Heading"/>
    <w:basedOn w:val="Heading1"/>
    <w:next w:val="Normal"/>
    <w:uiPriority w:val="39"/>
    <w:unhideWhenUsed/>
    <w:qFormat/>
    <w:rsid w:val="006A01D4"/>
    <w:pPr>
      <w:suppressAutoHyphens w:val="0"/>
      <w:spacing w:line="276" w:lineRule="auto"/>
      <w:outlineLvl w:val="9"/>
    </w:pPr>
    <w:rPr>
      <w:color w:val="365F91" w:themeColor="accent1" w:themeShade="BF"/>
      <w:sz w:val="28"/>
      <w:szCs w:val="28"/>
      <w:lang w:eastAsia="en-US"/>
    </w:rPr>
  </w:style>
  <w:style w:type="paragraph" w:styleId="TOC1">
    <w:name w:val="toc 1"/>
    <w:basedOn w:val="Normal"/>
    <w:next w:val="Normal"/>
    <w:autoRedefine/>
    <w:uiPriority w:val="39"/>
    <w:unhideWhenUsed/>
    <w:rsid w:val="006A01D4"/>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6A01D4"/>
    <w:pPr>
      <w:ind w:left="240"/>
    </w:pPr>
    <w:rPr>
      <w:rFonts w:asciiTheme="minorHAnsi" w:hAnsiTheme="minorHAnsi"/>
      <w:smallCaps/>
      <w:sz w:val="22"/>
      <w:szCs w:val="22"/>
    </w:rPr>
  </w:style>
  <w:style w:type="paragraph" w:styleId="TOC3">
    <w:name w:val="toc 3"/>
    <w:basedOn w:val="Normal"/>
    <w:next w:val="Normal"/>
    <w:autoRedefine/>
    <w:uiPriority w:val="39"/>
    <w:unhideWhenUsed/>
    <w:rsid w:val="006A01D4"/>
    <w:pPr>
      <w:ind w:left="480"/>
    </w:pPr>
    <w:rPr>
      <w:rFonts w:asciiTheme="minorHAnsi" w:hAnsiTheme="minorHAnsi"/>
      <w:i/>
      <w:sz w:val="22"/>
      <w:szCs w:val="22"/>
    </w:rPr>
  </w:style>
  <w:style w:type="paragraph" w:styleId="TOC9">
    <w:name w:val="toc 9"/>
    <w:basedOn w:val="Normal"/>
    <w:next w:val="Normal"/>
    <w:autoRedefine/>
    <w:uiPriority w:val="39"/>
    <w:semiHidden/>
    <w:unhideWhenUsed/>
    <w:rsid w:val="006A01D4"/>
    <w:pPr>
      <w:ind w:left="1920"/>
    </w:pPr>
    <w:rPr>
      <w:rFonts w:asciiTheme="minorHAnsi" w:hAnsiTheme="minorHAnsi"/>
      <w:sz w:val="18"/>
      <w:szCs w:val="18"/>
    </w:rPr>
  </w:style>
  <w:style w:type="paragraph" w:styleId="Footer">
    <w:name w:val="footer"/>
    <w:basedOn w:val="Normal"/>
    <w:link w:val="FooterChar"/>
    <w:rsid w:val="006A01D4"/>
    <w:pPr>
      <w:tabs>
        <w:tab w:val="center" w:pos="4320"/>
        <w:tab w:val="right" w:pos="8640"/>
      </w:tabs>
    </w:pPr>
  </w:style>
  <w:style w:type="character" w:customStyle="1" w:styleId="FooterChar">
    <w:name w:val="Footer Char"/>
    <w:basedOn w:val="DefaultParagraphFont"/>
    <w:link w:val="Footer"/>
    <w:rsid w:val="006A01D4"/>
    <w:rPr>
      <w:rFonts w:ascii="Times New Roman" w:eastAsia="Times New Roman" w:hAnsi="Times New Roman" w:cs="Times New Roman"/>
      <w:sz w:val="24"/>
      <w:szCs w:val="24"/>
      <w:lang w:eastAsia="ar-SA"/>
    </w:rPr>
  </w:style>
  <w:style w:type="character" w:styleId="PageNumber">
    <w:name w:val="page number"/>
    <w:basedOn w:val="DefaultParagraphFont"/>
    <w:rsid w:val="006A01D4"/>
  </w:style>
  <w:style w:type="paragraph" w:styleId="BalloonText">
    <w:name w:val="Balloon Text"/>
    <w:basedOn w:val="Normal"/>
    <w:link w:val="BalloonTextChar"/>
    <w:rsid w:val="006A01D4"/>
    <w:rPr>
      <w:rFonts w:ascii="Tahoma" w:hAnsi="Tahoma" w:cs="Tahoma"/>
      <w:sz w:val="16"/>
      <w:szCs w:val="16"/>
    </w:rPr>
  </w:style>
  <w:style w:type="character" w:customStyle="1" w:styleId="BalloonTextChar">
    <w:name w:val="Balloon Text Char"/>
    <w:basedOn w:val="DefaultParagraphFont"/>
    <w:link w:val="BalloonText"/>
    <w:rsid w:val="006A01D4"/>
    <w:rPr>
      <w:rFonts w:ascii="Tahoma" w:eastAsia="Times New Roman" w:hAnsi="Tahoma" w:cs="Tahoma"/>
      <w:sz w:val="16"/>
      <w:szCs w:val="16"/>
      <w:lang w:eastAsia="ar-SA"/>
    </w:rPr>
  </w:style>
  <w:style w:type="character" w:styleId="Hyperlink">
    <w:name w:val="Hyperlink"/>
    <w:basedOn w:val="DefaultParagraphFont"/>
    <w:uiPriority w:val="99"/>
    <w:unhideWhenUsed/>
    <w:rsid w:val="006A01D4"/>
    <w:rPr>
      <w:color w:val="0000FF" w:themeColor="hyperlink"/>
      <w:u w:val="single"/>
    </w:rPr>
  </w:style>
  <w:style w:type="paragraph" w:styleId="ListParagraph">
    <w:name w:val="List Paragraph"/>
    <w:basedOn w:val="Normal"/>
    <w:rsid w:val="006A01D4"/>
    <w:pPr>
      <w:suppressAutoHyphens w:val="0"/>
      <w:autoSpaceDN w:val="0"/>
      <w:spacing w:before="60" w:after="60"/>
      <w:ind w:left="720"/>
      <w:textAlignment w:val="baseline"/>
    </w:pPr>
    <w:rPr>
      <w:rFonts w:ascii="Arial" w:eastAsia="Calibri" w:hAnsi="Arial"/>
      <w:kern w:val="3"/>
      <w:sz w:val="22"/>
      <w:szCs w:val="22"/>
      <w:lang w:eastAsia="zh-CN"/>
    </w:rPr>
  </w:style>
  <w:style w:type="paragraph" w:styleId="Header">
    <w:name w:val="header"/>
    <w:basedOn w:val="Normal"/>
    <w:link w:val="HeaderChar"/>
    <w:unhideWhenUsed/>
    <w:rsid w:val="006A01D4"/>
    <w:pPr>
      <w:tabs>
        <w:tab w:val="center" w:pos="4680"/>
        <w:tab w:val="right" w:pos="9360"/>
      </w:tabs>
    </w:pPr>
  </w:style>
  <w:style w:type="character" w:customStyle="1" w:styleId="HeaderChar">
    <w:name w:val="Header Char"/>
    <w:basedOn w:val="DefaultParagraphFont"/>
    <w:link w:val="Header"/>
    <w:rsid w:val="006A01D4"/>
    <w:rPr>
      <w:rFonts w:ascii="Times New Roman" w:eastAsia="Times New Roman" w:hAnsi="Times New Roman" w:cs="Times New Roman"/>
      <w:sz w:val="24"/>
      <w:szCs w:val="24"/>
      <w:lang w:eastAsia="ar-SA"/>
    </w:rPr>
  </w:style>
  <w:style w:type="paragraph" w:customStyle="1" w:styleId="Normal1">
    <w:name w:val="Normal1"/>
    <w:rsid w:val="00E66921"/>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4062A-AF4C-47AC-A078-DCEFF54D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Acer</cp:lastModifiedBy>
  <cp:revision>10</cp:revision>
  <dcterms:created xsi:type="dcterms:W3CDTF">2022-11-15T06:07:00Z</dcterms:created>
  <dcterms:modified xsi:type="dcterms:W3CDTF">2022-11-17T07:58:00Z</dcterms:modified>
</cp:coreProperties>
</file>